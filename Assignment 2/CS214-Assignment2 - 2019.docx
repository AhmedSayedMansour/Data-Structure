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900" w:rsidRDefault="00E56900" w:rsidP="00E56900">
      <w:pPr>
        <w:autoSpaceDE w:val="0"/>
        <w:autoSpaceDN w:val="0"/>
        <w:adjustRightInd w:val="0"/>
        <w:rPr>
          <w:rFonts w:ascii="Cambria" w:hAnsi="Cambria" w:cs="Cambria"/>
          <w:color w:val="404040"/>
          <w:sz w:val="52"/>
          <w:szCs w:val="52"/>
        </w:rPr>
      </w:pPr>
      <w:r>
        <w:rPr>
          <w:rFonts w:ascii="Cambria" w:hAnsi="Cambria" w:cs="Cambria"/>
          <w:color w:val="404040"/>
          <w:sz w:val="52"/>
          <w:szCs w:val="52"/>
        </w:rPr>
        <w:t>CS214: Assignment #2 - 2019</w:t>
      </w:r>
    </w:p>
    <w:p w:rsidR="00E56900" w:rsidRDefault="007B5CC1" w:rsidP="00E56900">
      <w:pPr>
        <w:autoSpaceDE w:val="0"/>
        <w:autoSpaceDN w:val="0"/>
        <w:adjustRightInd w:val="0"/>
        <w:rPr>
          <w:rFonts w:ascii="Cambria" w:hAnsi="Cambria" w:cs="Cambria"/>
          <w:color w:val="28939D"/>
          <w:sz w:val="44"/>
          <w:szCs w:val="44"/>
        </w:rPr>
      </w:pPr>
      <w:r>
        <w:rPr>
          <w:rFonts w:ascii="Cambria" w:hAnsi="Cambria" w:cs="Cambria"/>
          <w:color w:val="28939D"/>
          <w:sz w:val="44"/>
          <w:szCs w:val="44"/>
        </w:rPr>
        <w:t xml:space="preserve">Data Structure Course </w:t>
      </w:r>
    </w:p>
    <w:p w:rsidR="00DD453B" w:rsidRDefault="007B5CC1" w:rsidP="00132F9F">
      <w:pPr>
        <w:ind w:right="1589"/>
        <w:rPr>
          <w:sz w:val="11"/>
          <w:szCs w:val="11"/>
        </w:rPr>
      </w:pPr>
      <w:r>
        <w:rPr>
          <w:rFonts w:ascii="Cambria" w:hAnsi="Cambria" w:cs="Cambria"/>
          <w:color w:val="28939D"/>
          <w:sz w:val="32"/>
          <w:szCs w:val="32"/>
        </w:rPr>
        <w:t>(1</w:t>
      </w:r>
      <w:r w:rsidR="00132F9F">
        <w:rPr>
          <w:rFonts w:ascii="Cambria" w:hAnsi="Cambria" w:cs="Cambria"/>
          <w:color w:val="28939D"/>
          <w:sz w:val="32"/>
          <w:szCs w:val="32"/>
        </w:rPr>
        <w:t>4</w:t>
      </w:r>
      <w:r>
        <w:rPr>
          <w:rFonts w:ascii="Cambria" w:hAnsi="Cambria" w:cs="Cambria"/>
          <w:color w:val="28939D"/>
          <w:sz w:val="32"/>
          <w:szCs w:val="32"/>
        </w:rPr>
        <w:t>0 marks</w:t>
      </w:r>
      <w:r w:rsidR="00E56900">
        <w:rPr>
          <w:rFonts w:ascii="Cambria" w:hAnsi="Cambria" w:cs="Cambria"/>
          <w:color w:val="28939D"/>
          <w:sz w:val="32"/>
          <w:szCs w:val="32"/>
        </w:rPr>
        <w:t>)</w:t>
      </w:r>
    </w:p>
    <w:p w:rsidR="00DD453B" w:rsidRDefault="00DD453B">
      <w:pPr>
        <w:spacing w:line="200" w:lineRule="exact"/>
      </w:pPr>
    </w:p>
    <w:p w:rsidR="00FB34EA" w:rsidRDefault="00FB34EA" w:rsidP="00FB34EA"/>
    <w:p w:rsidR="00FB34EA" w:rsidRDefault="00FB34EA" w:rsidP="00FB34EA">
      <w:pPr>
        <w:rPr>
          <w:rFonts w:asciiTheme="majorHAnsi" w:eastAsia="DejaVu Sans" w:hAnsiTheme="majorHAnsi" w:cs="DejaVu Sans"/>
          <w:b/>
          <w:color w:val="E36C0A" w:themeColor="accent6" w:themeShade="BF"/>
          <w:sz w:val="32"/>
          <w:szCs w:val="32"/>
        </w:rPr>
      </w:pPr>
    </w:p>
    <w:p w:rsidR="00DD453B" w:rsidRPr="00CF396F" w:rsidRDefault="00811967" w:rsidP="00FB34EA">
      <w:pPr>
        <w:rPr>
          <w:rFonts w:asciiTheme="majorHAnsi" w:eastAsia="DejaVu Sans" w:hAnsiTheme="majorHAnsi" w:cs="DejaVu Sans"/>
          <w:sz w:val="30"/>
          <w:szCs w:val="30"/>
          <w:u w:val="single"/>
        </w:rPr>
      </w:pPr>
      <w:r w:rsidRPr="00CF396F">
        <w:rPr>
          <w:rFonts w:asciiTheme="majorHAnsi" w:eastAsia="DejaVu Sans" w:hAnsiTheme="majorHAnsi" w:cs="DejaVu Sans"/>
          <w:b/>
          <w:color w:val="E36C0A" w:themeColor="accent6" w:themeShade="BF"/>
          <w:sz w:val="32"/>
          <w:szCs w:val="32"/>
          <w:u w:val="single"/>
        </w:rPr>
        <w:t>Deadline &amp; Submission</w:t>
      </w:r>
    </w:p>
    <w:p w:rsidR="00CF396F" w:rsidRDefault="00CF396F" w:rsidP="00FB34EA">
      <w:pPr>
        <w:spacing w:line="240" w:lineRule="exact"/>
        <w:ind w:left="122" w:right="120"/>
        <w:rPr>
          <w:rFonts w:asciiTheme="minorHAnsi" w:eastAsia="DejaVu Sans" w:hAnsiTheme="minorHAnsi" w:cstheme="minorHAnsi"/>
          <w:bCs/>
          <w:sz w:val="24"/>
          <w:szCs w:val="24"/>
        </w:rPr>
      </w:pPr>
    </w:p>
    <w:p w:rsidR="00DD453B" w:rsidRPr="00186B3B" w:rsidRDefault="00811967" w:rsidP="00FB34EA">
      <w:pPr>
        <w:spacing w:line="240" w:lineRule="exact"/>
        <w:ind w:left="122" w:right="120"/>
        <w:rPr>
          <w:rFonts w:asciiTheme="majorHAnsi" w:eastAsia="DejaVu Sans" w:hAnsiTheme="majorHAnsi" w:cstheme="majorBidi"/>
          <w:b/>
          <w:sz w:val="24"/>
          <w:szCs w:val="24"/>
        </w:rPr>
      </w:pPr>
      <w:r w:rsidRPr="00186B3B">
        <w:rPr>
          <w:rFonts w:asciiTheme="majorHAnsi" w:eastAsia="DejaVu Sans" w:hAnsiTheme="majorHAnsi" w:cstheme="majorBidi"/>
          <w:b/>
          <w:sz w:val="24"/>
          <w:szCs w:val="24"/>
        </w:rPr>
        <w:t>1. At least one team member should submit the compressed group</w:t>
      </w:r>
      <w:r w:rsidR="00FB34EA" w:rsidRPr="00186B3B">
        <w:rPr>
          <w:rFonts w:asciiTheme="majorHAnsi" w:eastAsia="DejaVu Sans" w:hAnsiTheme="majorHAnsi" w:cstheme="majorBidi"/>
          <w:b/>
          <w:sz w:val="24"/>
          <w:szCs w:val="24"/>
        </w:rPr>
        <w:t xml:space="preserve"> Solution</w:t>
      </w:r>
      <w:r w:rsidRPr="00186B3B">
        <w:rPr>
          <w:rFonts w:asciiTheme="majorHAnsi" w:eastAsia="DejaVu Sans" w:hAnsiTheme="majorHAnsi" w:cstheme="majorBidi"/>
          <w:b/>
          <w:sz w:val="24"/>
          <w:szCs w:val="24"/>
        </w:rPr>
        <w:t xml:space="preserve"> as zip file containing the programs under </w:t>
      </w:r>
      <w:r w:rsidR="00FB34EA" w:rsidRPr="00186B3B">
        <w:rPr>
          <w:rFonts w:asciiTheme="majorHAnsi" w:eastAsia="DejaVu Sans" w:hAnsiTheme="majorHAnsi" w:cstheme="majorBidi"/>
          <w:b/>
          <w:sz w:val="24"/>
          <w:szCs w:val="24"/>
        </w:rPr>
        <w:t>A</w:t>
      </w:r>
      <w:r w:rsidRPr="00186B3B">
        <w:rPr>
          <w:rFonts w:asciiTheme="majorHAnsi" w:eastAsia="DejaVu Sans" w:hAnsiTheme="majorHAnsi" w:cstheme="majorBidi"/>
          <w:b/>
          <w:sz w:val="24"/>
          <w:szCs w:val="24"/>
        </w:rPr>
        <w:t>cadox –&gt; tasks (name your assignment file “A2_ID1_ID2__G#</w:t>
      </w:r>
      <w:r w:rsidR="00732565">
        <w:rPr>
          <w:rFonts w:asciiTheme="majorHAnsi" w:eastAsia="DejaVu Sans" w:hAnsiTheme="majorHAnsi" w:cstheme="majorBidi"/>
          <w:b/>
          <w:sz w:val="24"/>
          <w:szCs w:val="24"/>
        </w:rPr>
        <w:t>_G#</w:t>
      </w:r>
      <w:r w:rsidRPr="00186B3B">
        <w:rPr>
          <w:rFonts w:asciiTheme="majorHAnsi" w:eastAsia="DejaVu Sans" w:hAnsiTheme="majorHAnsi" w:cstheme="majorBidi"/>
          <w:b/>
          <w:sz w:val="24"/>
          <w:szCs w:val="24"/>
        </w:rPr>
        <w:t xml:space="preserve">.zip”).  </w:t>
      </w:r>
      <w:r w:rsidR="00FB34EA" w:rsidRPr="00186B3B">
        <w:rPr>
          <w:rFonts w:asciiTheme="majorHAnsi" w:eastAsia="DejaVu Sans" w:hAnsiTheme="majorHAnsi" w:cstheme="majorBidi"/>
          <w:b/>
          <w:sz w:val="24"/>
          <w:szCs w:val="24"/>
        </w:rPr>
        <w:t>e.g.</w:t>
      </w:r>
      <w:r w:rsidRPr="00186B3B">
        <w:rPr>
          <w:rFonts w:asciiTheme="majorHAnsi" w:eastAsia="DejaVu Sans" w:hAnsiTheme="majorHAnsi" w:cstheme="majorBidi"/>
          <w:b/>
          <w:sz w:val="24"/>
          <w:szCs w:val="24"/>
        </w:rPr>
        <w:t xml:space="preserve"> A2_20168383_201638838</w:t>
      </w:r>
      <w:r w:rsidR="00732565">
        <w:rPr>
          <w:rFonts w:asciiTheme="majorHAnsi" w:eastAsia="DejaVu Sans" w:hAnsiTheme="majorHAnsi" w:cstheme="majorBidi"/>
          <w:b/>
          <w:sz w:val="24"/>
          <w:szCs w:val="24"/>
        </w:rPr>
        <w:t>_G2</w:t>
      </w:r>
      <w:r w:rsidR="00BE5DFC">
        <w:rPr>
          <w:rFonts w:asciiTheme="majorHAnsi" w:eastAsia="DejaVu Sans" w:hAnsiTheme="majorHAnsi" w:cstheme="majorBidi"/>
          <w:b/>
          <w:sz w:val="24"/>
          <w:szCs w:val="24"/>
        </w:rPr>
        <w:t>_G1</w:t>
      </w:r>
      <w:r w:rsidRPr="00186B3B">
        <w:rPr>
          <w:rFonts w:asciiTheme="majorHAnsi" w:eastAsia="DejaVu Sans" w:hAnsiTheme="majorHAnsi" w:cstheme="majorBidi"/>
          <w:b/>
          <w:sz w:val="24"/>
          <w:szCs w:val="24"/>
        </w:rPr>
        <w:t>.zip</w:t>
      </w:r>
    </w:p>
    <w:p w:rsidR="00DD453B" w:rsidRDefault="00811967" w:rsidP="002216A3">
      <w:pPr>
        <w:spacing w:before="20"/>
        <w:ind w:left="122"/>
        <w:rPr>
          <w:rFonts w:asciiTheme="minorHAnsi" w:eastAsia="DejaVu Sans" w:hAnsiTheme="minorHAnsi" w:cstheme="minorHAnsi"/>
          <w:bCs/>
          <w:sz w:val="24"/>
          <w:szCs w:val="24"/>
        </w:rPr>
      </w:pPr>
      <w:r w:rsidRPr="00186B3B">
        <w:rPr>
          <w:rFonts w:asciiTheme="majorHAnsi" w:eastAsia="DejaVu Sans" w:hAnsiTheme="majorHAnsi" w:cstheme="majorBidi"/>
          <w:b/>
          <w:sz w:val="24"/>
          <w:szCs w:val="24"/>
        </w:rPr>
        <w:t>2. The deadline for submitting the electronic solution of this assignment is</w:t>
      </w:r>
      <w:r w:rsidR="00FB34EA" w:rsidRPr="00186B3B">
        <w:rPr>
          <w:rFonts w:asciiTheme="majorHAnsi" w:eastAsia="DejaVu Sans" w:hAnsiTheme="majorHAnsi" w:cstheme="majorBidi"/>
          <w:b/>
          <w:sz w:val="24"/>
          <w:szCs w:val="24"/>
        </w:rPr>
        <w:t xml:space="preserve"> </w:t>
      </w:r>
      <w:r w:rsidR="002216A3">
        <w:rPr>
          <w:rFonts w:asciiTheme="majorHAnsi" w:eastAsia="DejaVu Sans" w:hAnsiTheme="majorHAnsi" w:cstheme="majorBidi"/>
          <w:b/>
          <w:sz w:val="24"/>
          <w:szCs w:val="24"/>
        </w:rPr>
        <w:t>21</w:t>
      </w:r>
      <w:r w:rsidR="00732565">
        <w:rPr>
          <w:rFonts w:asciiTheme="majorHAnsi" w:eastAsia="DejaVu Sans" w:hAnsiTheme="majorHAnsi" w:cstheme="majorBidi"/>
          <w:b/>
          <w:sz w:val="24"/>
          <w:szCs w:val="24"/>
        </w:rPr>
        <w:t>/</w:t>
      </w:r>
      <w:r w:rsidR="002216A3">
        <w:rPr>
          <w:rFonts w:asciiTheme="majorHAnsi" w:eastAsia="DejaVu Sans" w:hAnsiTheme="majorHAnsi" w:cstheme="majorBidi"/>
          <w:b/>
          <w:sz w:val="24"/>
          <w:szCs w:val="24"/>
        </w:rPr>
        <w:t>3</w:t>
      </w:r>
      <w:r w:rsidR="00732565">
        <w:rPr>
          <w:rFonts w:asciiTheme="majorHAnsi" w:eastAsia="DejaVu Sans" w:hAnsiTheme="majorHAnsi" w:cstheme="majorBidi"/>
          <w:b/>
          <w:sz w:val="24"/>
          <w:szCs w:val="24"/>
        </w:rPr>
        <w:t>/2019</w:t>
      </w:r>
      <w:r w:rsidR="00FB34EA">
        <w:rPr>
          <w:rFonts w:asciiTheme="minorHAnsi" w:eastAsia="DejaVu Sans" w:hAnsiTheme="minorHAnsi" w:cstheme="minorHAnsi"/>
          <w:bCs/>
          <w:sz w:val="24"/>
          <w:szCs w:val="24"/>
        </w:rPr>
        <w:br/>
      </w:r>
      <w:bookmarkStart w:id="0" w:name="_GoBack"/>
    </w:p>
    <w:bookmarkEnd w:id="0"/>
    <w:p w:rsidR="00CF396F" w:rsidRPr="00FB34EA" w:rsidRDefault="00CF396F" w:rsidP="00FB34EA">
      <w:pPr>
        <w:spacing w:before="20"/>
        <w:ind w:left="122"/>
        <w:rPr>
          <w:rFonts w:asciiTheme="minorHAnsi" w:eastAsia="DejaVu Sans" w:hAnsiTheme="minorHAnsi" w:cstheme="minorHAnsi"/>
          <w:bCs/>
          <w:sz w:val="24"/>
          <w:szCs w:val="24"/>
        </w:rPr>
      </w:pPr>
    </w:p>
    <w:p w:rsidR="00DD453B" w:rsidRPr="00CF396F" w:rsidRDefault="00811967" w:rsidP="0089649B">
      <w:pPr>
        <w:spacing w:before="20"/>
        <w:ind w:right="4557"/>
        <w:rPr>
          <w:rFonts w:asciiTheme="majorHAnsi" w:eastAsia="DejaVu Sans" w:hAnsiTheme="majorHAnsi" w:cs="DejaVu Sans"/>
          <w:color w:val="E36C0A" w:themeColor="accent6" w:themeShade="BF"/>
          <w:sz w:val="32"/>
          <w:szCs w:val="32"/>
          <w:u w:val="single"/>
        </w:rPr>
      </w:pPr>
      <w:r w:rsidRPr="00CF396F">
        <w:rPr>
          <w:rFonts w:asciiTheme="majorHAnsi" w:eastAsia="DejaVu Sans" w:hAnsiTheme="majorHAnsi" w:cs="DejaVu Sans"/>
          <w:b/>
          <w:color w:val="E36C0A" w:themeColor="accent6" w:themeShade="BF"/>
          <w:sz w:val="32"/>
          <w:szCs w:val="32"/>
          <w:u w:val="single"/>
        </w:rPr>
        <w:t xml:space="preserve">About this </w:t>
      </w:r>
      <w:r w:rsidR="0089649B">
        <w:rPr>
          <w:rFonts w:asciiTheme="majorHAnsi" w:eastAsia="DejaVu Sans" w:hAnsiTheme="majorHAnsi" w:cs="DejaVu Sans"/>
          <w:b/>
          <w:color w:val="E36C0A" w:themeColor="accent6" w:themeShade="BF"/>
          <w:sz w:val="32"/>
          <w:szCs w:val="32"/>
          <w:u w:val="single"/>
        </w:rPr>
        <w:t>A</w:t>
      </w:r>
      <w:r w:rsidRPr="00CF396F">
        <w:rPr>
          <w:rFonts w:asciiTheme="majorHAnsi" w:eastAsia="DejaVu Sans" w:hAnsiTheme="majorHAnsi" w:cs="DejaVu Sans"/>
          <w:b/>
          <w:color w:val="E36C0A" w:themeColor="accent6" w:themeShade="BF"/>
          <w:sz w:val="32"/>
          <w:szCs w:val="32"/>
          <w:u w:val="single"/>
        </w:rPr>
        <w:t>ssignment</w:t>
      </w:r>
    </w:p>
    <w:p w:rsidR="00CF396F" w:rsidRDefault="00CF396F" w:rsidP="00FB34EA">
      <w:pPr>
        <w:spacing w:line="240" w:lineRule="exact"/>
        <w:ind w:left="122" w:right="789"/>
        <w:jc w:val="both"/>
        <w:rPr>
          <w:rFonts w:asciiTheme="minorHAnsi" w:eastAsia="DejaVu Sans" w:hAnsiTheme="minorHAnsi" w:cstheme="minorHAnsi"/>
          <w:sz w:val="24"/>
          <w:szCs w:val="24"/>
        </w:rPr>
      </w:pPr>
    </w:p>
    <w:p w:rsidR="00DD453B" w:rsidRPr="00FB34EA" w:rsidRDefault="00811967" w:rsidP="00BE5DFC">
      <w:pPr>
        <w:spacing w:line="240" w:lineRule="exact"/>
        <w:ind w:left="122" w:right="789"/>
        <w:jc w:val="both"/>
        <w:rPr>
          <w:rFonts w:asciiTheme="minorHAnsi" w:eastAsia="DejaVu Sans" w:hAnsiTheme="minorHAnsi" w:cstheme="minorHAnsi"/>
          <w:sz w:val="24"/>
          <w:szCs w:val="24"/>
        </w:rPr>
      </w:pPr>
      <w:r w:rsidRPr="00FB34EA">
        <w:rPr>
          <w:rFonts w:asciiTheme="minorHAnsi" w:eastAsia="DejaVu Sans" w:hAnsiTheme="minorHAnsi" w:cstheme="minorHAnsi"/>
          <w:sz w:val="24"/>
          <w:szCs w:val="24"/>
        </w:rPr>
        <w:t>1. This assignment will be solved in</w:t>
      </w:r>
      <w:r w:rsidR="00FB34EA" w:rsidRPr="00FB34EA">
        <w:rPr>
          <w:rFonts w:asciiTheme="minorHAnsi" w:eastAsia="DejaVu Sans" w:hAnsiTheme="minorHAnsi" w:cstheme="minorHAnsi"/>
          <w:sz w:val="24"/>
          <w:szCs w:val="24"/>
        </w:rPr>
        <w:t xml:space="preserve"> teams of </w:t>
      </w:r>
      <w:r w:rsidR="00BE5DFC">
        <w:rPr>
          <w:rFonts w:asciiTheme="minorHAnsi" w:eastAsia="DejaVu Sans" w:hAnsiTheme="minorHAnsi" w:cstheme="minorHAnsi"/>
          <w:sz w:val="24"/>
          <w:szCs w:val="24"/>
        </w:rPr>
        <w:t>2</w:t>
      </w:r>
      <w:r w:rsidRPr="00FB34EA">
        <w:rPr>
          <w:rFonts w:asciiTheme="minorHAnsi" w:eastAsia="DejaVu Sans" w:hAnsiTheme="minorHAnsi" w:cstheme="minorHAnsi"/>
          <w:sz w:val="24"/>
          <w:szCs w:val="24"/>
        </w:rPr>
        <w:t>.</w:t>
      </w:r>
    </w:p>
    <w:p w:rsidR="00DD453B" w:rsidRPr="00FB34EA" w:rsidRDefault="00811967">
      <w:pPr>
        <w:spacing w:before="40"/>
        <w:ind w:left="122" w:right="3347"/>
        <w:jc w:val="both"/>
        <w:rPr>
          <w:rFonts w:asciiTheme="minorHAnsi" w:eastAsia="DejaVu Sans" w:hAnsiTheme="minorHAnsi" w:cstheme="minorHAnsi"/>
          <w:sz w:val="24"/>
          <w:szCs w:val="24"/>
        </w:rPr>
      </w:pPr>
      <w:r w:rsidRPr="00FB34EA">
        <w:rPr>
          <w:rFonts w:asciiTheme="minorHAnsi" w:eastAsia="DejaVu Sans" w:hAnsiTheme="minorHAnsi" w:cstheme="minorHAnsi"/>
          <w:sz w:val="24"/>
          <w:szCs w:val="24"/>
        </w:rPr>
        <w:t>2. The weight of the assignment is 140 points</w:t>
      </w:r>
      <w:r w:rsidR="00FB34EA">
        <w:rPr>
          <w:rFonts w:asciiTheme="minorHAnsi" w:eastAsia="DejaVu Sans" w:hAnsiTheme="minorHAnsi" w:cstheme="minorHAnsi"/>
          <w:sz w:val="24"/>
          <w:szCs w:val="24"/>
        </w:rPr>
        <w:t>.</w:t>
      </w:r>
    </w:p>
    <w:p w:rsidR="00DD453B" w:rsidRPr="00FB34EA" w:rsidRDefault="00811967">
      <w:pPr>
        <w:spacing w:before="38"/>
        <w:ind w:left="122" w:right="1116"/>
        <w:jc w:val="both"/>
        <w:rPr>
          <w:rFonts w:asciiTheme="minorHAnsi" w:eastAsia="DejaVu Sans" w:hAnsiTheme="minorHAnsi" w:cstheme="minorHAnsi"/>
          <w:sz w:val="24"/>
          <w:szCs w:val="24"/>
        </w:rPr>
      </w:pPr>
      <w:r w:rsidRPr="00FB34EA">
        <w:rPr>
          <w:rFonts w:asciiTheme="minorHAnsi" w:eastAsia="DejaVu Sans" w:hAnsiTheme="minorHAnsi" w:cstheme="minorHAnsi"/>
          <w:sz w:val="24"/>
          <w:szCs w:val="24"/>
        </w:rPr>
        <w:t>3. All team members should understand all assignment problems.</w:t>
      </w:r>
    </w:p>
    <w:p w:rsidR="00DD453B" w:rsidRPr="00FB34EA" w:rsidRDefault="00811967">
      <w:pPr>
        <w:spacing w:before="40"/>
        <w:ind w:left="122" w:right="3971"/>
        <w:jc w:val="both"/>
        <w:rPr>
          <w:rFonts w:asciiTheme="minorHAnsi" w:eastAsia="DejaVu Sans" w:hAnsiTheme="minorHAnsi" w:cstheme="minorHAnsi"/>
          <w:sz w:val="24"/>
          <w:szCs w:val="24"/>
        </w:rPr>
      </w:pPr>
      <w:r w:rsidRPr="00FB34EA">
        <w:rPr>
          <w:rFonts w:asciiTheme="minorHAnsi" w:eastAsia="DejaVu Sans" w:hAnsiTheme="minorHAnsi" w:cstheme="minorHAnsi"/>
          <w:sz w:val="24"/>
          <w:szCs w:val="24"/>
        </w:rPr>
        <w:t>4. All code must be standard ANSI C++.</w:t>
      </w:r>
    </w:p>
    <w:p w:rsidR="00DD453B" w:rsidRPr="00FB34EA" w:rsidRDefault="00811967">
      <w:pPr>
        <w:spacing w:before="38"/>
        <w:ind w:left="122" w:right="1048"/>
        <w:jc w:val="both"/>
        <w:rPr>
          <w:rFonts w:asciiTheme="minorHAnsi" w:eastAsia="DejaVu Sans" w:hAnsiTheme="minorHAnsi" w:cstheme="minorHAnsi"/>
          <w:sz w:val="24"/>
          <w:szCs w:val="24"/>
        </w:rPr>
      </w:pPr>
      <w:r w:rsidRPr="00FB34EA">
        <w:rPr>
          <w:rFonts w:asciiTheme="minorHAnsi" w:eastAsia="DejaVu Sans" w:hAnsiTheme="minorHAnsi" w:cstheme="minorHAnsi"/>
          <w:sz w:val="24"/>
          <w:szCs w:val="24"/>
        </w:rPr>
        <w:t>5. Assume any missing details and search for information yourself.</w:t>
      </w:r>
    </w:p>
    <w:p w:rsidR="00DD453B" w:rsidRPr="00FB34EA" w:rsidRDefault="00811967">
      <w:pPr>
        <w:spacing w:before="40"/>
        <w:ind w:left="122" w:right="409"/>
        <w:rPr>
          <w:rFonts w:asciiTheme="minorHAnsi" w:eastAsia="DejaVu Sans" w:hAnsiTheme="minorHAnsi" w:cstheme="minorHAnsi"/>
          <w:sz w:val="24"/>
          <w:szCs w:val="24"/>
        </w:rPr>
      </w:pPr>
      <w:r w:rsidRPr="00FB34EA">
        <w:rPr>
          <w:rFonts w:asciiTheme="minorHAnsi" w:eastAsia="DejaVu Sans" w:hAnsiTheme="minorHAnsi" w:cstheme="minorHAnsi"/>
          <w:sz w:val="24"/>
          <w:szCs w:val="24"/>
        </w:rPr>
        <w:t>6. Any cheating in any part of the assignment is the responsibility of the whole team and whole team will be punished.</w:t>
      </w:r>
    </w:p>
    <w:p w:rsidR="00DD453B" w:rsidRDefault="00DD453B">
      <w:pPr>
        <w:spacing w:before="16" w:line="280" w:lineRule="exact"/>
        <w:rPr>
          <w:sz w:val="28"/>
          <w:szCs w:val="28"/>
        </w:rPr>
      </w:pPr>
    </w:p>
    <w:p w:rsidR="00DD453B" w:rsidRPr="00CF396F" w:rsidRDefault="00811967" w:rsidP="00FB34EA">
      <w:pPr>
        <w:ind w:right="6789"/>
        <w:rPr>
          <w:rFonts w:asciiTheme="majorHAnsi" w:eastAsia="DejaVu Sans" w:hAnsiTheme="majorHAnsi" w:cs="DejaVu Sans"/>
          <w:b/>
          <w:color w:val="E36C0A" w:themeColor="accent6" w:themeShade="BF"/>
          <w:sz w:val="32"/>
          <w:szCs w:val="32"/>
          <w:u w:val="single"/>
        </w:rPr>
      </w:pPr>
      <w:r w:rsidRPr="00CF396F">
        <w:rPr>
          <w:rFonts w:asciiTheme="majorHAnsi" w:eastAsia="DejaVu Sans" w:hAnsiTheme="majorHAnsi" w:cs="DejaVu Sans"/>
          <w:b/>
          <w:color w:val="E36C0A" w:themeColor="accent6" w:themeShade="BF"/>
          <w:sz w:val="32"/>
          <w:szCs w:val="32"/>
          <w:u w:val="single"/>
        </w:rPr>
        <w:t>Problems</w:t>
      </w:r>
      <w:r w:rsidR="00CF396F">
        <w:rPr>
          <w:rFonts w:asciiTheme="majorHAnsi" w:eastAsia="DejaVu Sans" w:hAnsiTheme="majorHAnsi" w:cs="DejaVu Sans"/>
          <w:b/>
          <w:color w:val="E36C0A" w:themeColor="accent6" w:themeShade="BF"/>
          <w:sz w:val="32"/>
          <w:szCs w:val="32"/>
          <w:u w:val="single"/>
        </w:rPr>
        <w:br/>
      </w:r>
    </w:p>
    <w:p w:rsidR="00CF396F" w:rsidRDefault="00CF396F" w:rsidP="00391905">
      <w:pPr>
        <w:ind w:right="4350"/>
        <w:rPr>
          <w:rFonts w:asciiTheme="majorHAnsi" w:eastAsia="DejaVu Sans" w:hAnsiTheme="majorHAnsi" w:cs="DejaVu Sans"/>
          <w:b/>
          <w:color w:val="E36C0A" w:themeColor="accent6" w:themeShade="BF"/>
          <w:sz w:val="32"/>
          <w:szCs w:val="32"/>
          <w:u w:val="single"/>
        </w:rPr>
      </w:pPr>
      <w:r w:rsidRPr="0022692D">
        <w:rPr>
          <w:rFonts w:asciiTheme="majorHAnsi" w:eastAsia="DejaVu Sans" w:hAnsiTheme="majorHAnsi" w:cs="DejaVu Sans"/>
          <w:b/>
          <w:color w:val="E36C0A" w:themeColor="accent6" w:themeShade="BF"/>
          <w:sz w:val="32"/>
          <w:szCs w:val="32"/>
          <w:u w:val="single"/>
        </w:rPr>
        <w:t>Problem 1: (</w:t>
      </w:r>
      <w:r w:rsidR="00391905">
        <w:rPr>
          <w:rFonts w:asciiTheme="majorHAnsi" w:eastAsia="DejaVu Sans" w:hAnsiTheme="majorHAnsi" w:cs="DejaVu Sans"/>
          <w:b/>
          <w:color w:val="E36C0A" w:themeColor="accent6" w:themeShade="BF"/>
          <w:sz w:val="32"/>
          <w:szCs w:val="32"/>
          <w:u w:val="single"/>
        </w:rPr>
        <w:t>2</w:t>
      </w:r>
      <w:r w:rsidRPr="0022692D">
        <w:rPr>
          <w:rFonts w:asciiTheme="majorHAnsi" w:eastAsia="DejaVu Sans" w:hAnsiTheme="majorHAnsi" w:cs="DejaVu Sans"/>
          <w:b/>
          <w:color w:val="E36C0A" w:themeColor="accent6" w:themeShade="BF"/>
          <w:sz w:val="32"/>
          <w:szCs w:val="32"/>
          <w:u w:val="single"/>
        </w:rPr>
        <w:t>0 point)</w:t>
      </w:r>
    </w:p>
    <w:p w:rsidR="0022692D" w:rsidRPr="0022692D" w:rsidRDefault="0022692D" w:rsidP="00CF396F">
      <w:pPr>
        <w:ind w:right="4350"/>
        <w:rPr>
          <w:rFonts w:asciiTheme="majorHAnsi" w:eastAsia="DejaVu Sans" w:hAnsiTheme="majorHAnsi" w:cs="DejaVu Sans"/>
          <w:b/>
          <w:color w:val="E36C0A" w:themeColor="accent6" w:themeShade="BF"/>
          <w:sz w:val="32"/>
          <w:szCs w:val="32"/>
          <w:u w:val="single"/>
        </w:rPr>
      </w:pPr>
    </w:p>
    <w:p w:rsidR="00DD453B" w:rsidRPr="00CF396F" w:rsidRDefault="00811967" w:rsidP="00A14AD9">
      <w:pPr>
        <w:spacing w:before="22"/>
        <w:ind w:left="122" w:right="814"/>
        <w:rPr>
          <w:rFonts w:asciiTheme="minorHAnsi" w:eastAsia="DejaVu Sans" w:hAnsiTheme="minorHAnsi" w:cstheme="minorHAnsi"/>
          <w:sz w:val="24"/>
          <w:szCs w:val="24"/>
        </w:rPr>
      </w:pPr>
      <w:r w:rsidRPr="00CF396F">
        <w:rPr>
          <w:rFonts w:asciiTheme="minorHAnsi" w:eastAsia="DejaVu Sans" w:hAnsiTheme="minorHAnsi" w:cstheme="minorHAnsi"/>
          <w:sz w:val="24"/>
          <w:szCs w:val="24"/>
        </w:rPr>
        <w:t xml:space="preserve">Write a program that processes </w:t>
      </w:r>
      <w:r w:rsidR="00FD021E">
        <w:rPr>
          <w:rFonts w:asciiTheme="minorHAnsi" w:eastAsia="DejaVu Sans" w:hAnsiTheme="minorHAnsi" w:cstheme="minorHAnsi"/>
          <w:sz w:val="24"/>
          <w:szCs w:val="24"/>
        </w:rPr>
        <w:t>FCI library books</w:t>
      </w:r>
      <w:r w:rsidRPr="00CF396F">
        <w:rPr>
          <w:rFonts w:asciiTheme="minorHAnsi" w:eastAsia="DejaVu Sans" w:hAnsiTheme="minorHAnsi" w:cstheme="minorHAnsi"/>
          <w:sz w:val="24"/>
          <w:szCs w:val="24"/>
        </w:rPr>
        <w:t xml:space="preserve"> information (objects of class </w:t>
      </w:r>
      <w:r w:rsidR="00FD021E">
        <w:rPr>
          <w:rFonts w:asciiTheme="minorHAnsi" w:eastAsia="DejaVu Sans" w:hAnsiTheme="minorHAnsi" w:cstheme="minorHAnsi"/>
          <w:sz w:val="24"/>
          <w:szCs w:val="24"/>
        </w:rPr>
        <w:t>book</w:t>
      </w:r>
      <w:r w:rsidRPr="00CF396F">
        <w:rPr>
          <w:rFonts w:asciiTheme="minorHAnsi" w:eastAsia="DejaVu Sans" w:hAnsiTheme="minorHAnsi" w:cstheme="minorHAnsi"/>
          <w:sz w:val="24"/>
          <w:szCs w:val="24"/>
        </w:rPr>
        <w:t xml:space="preserve">). Each </w:t>
      </w:r>
      <w:r w:rsidR="00FD021E">
        <w:rPr>
          <w:rFonts w:asciiTheme="minorHAnsi" w:eastAsia="DejaVu Sans" w:hAnsiTheme="minorHAnsi" w:cstheme="minorHAnsi"/>
          <w:sz w:val="24"/>
          <w:szCs w:val="24"/>
        </w:rPr>
        <w:t>book</w:t>
      </w:r>
      <w:r w:rsidRPr="00CF396F">
        <w:rPr>
          <w:rFonts w:asciiTheme="minorHAnsi" w:eastAsia="DejaVu Sans" w:hAnsiTheme="minorHAnsi" w:cstheme="minorHAnsi"/>
          <w:sz w:val="24"/>
          <w:szCs w:val="24"/>
        </w:rPr>
        <w:t xml:space="preserve"> has name, </w:t>
      </w:r>
      <w:r w:rsidR="00FD021E">
        <w:rPr>
          <w:rFonts w:asciiTheme="minorHAnsi" w:eastAsia="DejaVu Sans" w:hAnsiTheme="minorHAnsi" w:cstheme="minorHAnsi"/>
          <w:sz w:val="24"/>
          <w:szCs w:val="24"/>
        </w:rPr>
        <w:t>author</w:t>
      </w:r>
      <w:r w:rsidR="00314909">
        <w:rPr>
          <w:rFonts w:asciiTheme="minorHAnsi" w:eastAsia="DejaVu Sans" w:hAnsiTheme="minorHAnsi" w:cstheme="minorHAnsi"/>
          <w:sz w:val="24"/>
          <w:szCs w:val="24"/>
        </w:rPr>
        <w:t xml:space="preserve">, publish </w:t>
      </w:r>
      <w:r w:rsidR="00A14AD9">
        <w:rPr>
          <w:rFonts w:asciiTheme="minorHAnsi" w:eastAsia="DejaVu Sans" w:hAnsiTheme="minorHAnsi" w:cstheme="minorHAnsi"/>
          <w:sz w:val="24"/>
          <w:szCs w:val="24"/>
        </w:rPr>
        <w:t>year</w:t>
      </w:r>
      <w:r w:rsidRPr="00CF396F">
        <w:rPr>
          <w:rFonts w:asciiTheme="minorHAnsi" w:eastAsia="DejaVu Sans" w:hAnsiTheme="minorHAnsi" w:cstheme="minorHAnsi"/>
          <w:sz w:val="24"/>
          <w:szCs w:val="24"/>
        </w:rPr>
        <w:t xml:space="preserve"> and </w:t>
      </w:r>
      <w:r w:rsidR="00FD021E">
        <w:rPr>
          <w:rFonts w:asciiTheme="minorHAnsi" w:eastAsia="DejaVu Sans" w:hAnsiTheme="minorHAnsi" w:cstheme="minorHAnsi"/>
          <w:sz w:val="24"/>
          <w:szCs w:val="24"/>
        </w:rPr>
        <w:t>number of available versions</w:t>
      </w:r>
      <w:r w:rsidRPr="00CF396F">
        <w:rPr>
          <w:rFonts w:asciiTheme="minorHAnsi" w:eastAsia="DejaVu Sans" w:hAnsiTheme="minorHAnsi" w:cstheme="minorHAnsi"/>
          <w:sz w:val="24"/>
          <w:szCs w:val="24"/>
        </w:rPr>
        <w:t>.</w:t>
      </w:r>
    </w:p>
    <w:p w:rsidR="00DD453B" w:rsidRPr="00CF396F" w:rsidRDefault="00811967">
      <w:pPr>
        <w:ind w:left="122" w:right="2564"/>
        <w:jc w:val="both"/>
        <w:rPr>
          <w:rFonts w:asciiTheme="minorHAnsi" w:eastAsia="DejaVu Sans" w:hAnsiTheme="minorHAnsi" w:cstheme="minorHAnsi"/>
          <w:sz w:val="24"/>
          <w:szCs w:val="24"/>
        </w:rPr>
      </w:pPr>
      <w:r w:rsidRPr="00CF396F">
        <w:rPr>
          <w:rFonts w:asciiTheme="minorHAnsi" w:eastAsia="DejaVu Sans" w:hAnsiTheme="minorHAnsi" w:cstheme="minorHAnsi"/>
          <w:sz w:val="24"/>
          <w:szCs w:val="24"/>
        </w:rPr>
        <w:t>- Your pro</w:t>
      </w:r>
      <w:r w:rsidR="00391905">
        <w:rPr>
          <w:rFonts w:asciiTheme="minorHAnsi" w:eastAsia="DejaVu Sans" w:hAnsiTheme="minorHAnsi" w:cstheme="minorHAnsi"/>
          <w:sz w:val="24"/>
          <w:szCs w:val="24"/>
        </w:rPr>
        <w:t>gram should have a menu of these</w:t>
      </w:r>
      <w:r w:rsidRPr="00CF396F">
        <w:rPr>
          <w:rFonts w:asciiTheme="minorHAnsi" w:eastAsia="DejaVu Sans" w:hAnsiTheme="minorHAnsi" w:cstheme="minorHAnsi"/>
          <w:sz w:val="24"/>
          <w:szCs w:val="24"/>
        </w:rPr>
        <w:t xml:space="preserve"> options:</w:t>
      </w:r>
    </w:p>
    <w:p w:rsidR="00DD453B" w:rsidRPr="004E34A5" w:rsidRDefault="00811967" w:rsidP="004E34A5">
      <w:pPr>
        <w:pStyle w:val="ListParagraph"/>
        <w:numPr>
          <w:ilvl w:val="1"/>
          <w:numId w:val="5"/>
        </w:numPr>
        <w:spacing w:before="1"/>
        <w:rPr>
          <w:rFonts w:asciiTheme="minorHAnsi" w:eastAsia="DejaVu Sans" w:hAnsiTheme="minorHAnsi" w:cstheme="minorHAnsi"/>
          <w:sz w:val="24"/>
          <w:szCs w:val="24"/>
        </w:rPr>
      </w:pPr>
      <w:r w:rsidRPr="004E34A5">
        <w:rPr>
          <w:rFonts w:asciiTheme="minorHAnsi" w:eastAsia="DejaVu Sans" w:hAnsiTheme="minorHAnsi" w:cstheme="minorHAnsi"/>
          <w:sz w:val="24"/>
          <w:szCs w:val="24"/>
        </w:rPr>
        <w:t xml:space="preserve">Add </w:t>
      </w:r>
      <w:r w:rsidR="00E16D4B" w:rsidRPr="004E34A5">
        <w:rPr>
          <w:rFonts w:asciiTheme="minorHAnsi" w:eastAsia="DejaVu Sans" w:hAnsiTheme="minorHAnsi" w:cstheme="minorHAnsi"/>
          <w:sz w:val="24"/>
          <w:szCs w:val="24"/>
        </w:rPr>
        <w:t>book</w:t>
      </w:r>
    </w:p>
    <w:p w:rsidR="00DD453B" w:rsidRDefault="00811967" w:rsidP="004E34A5">
      <w:pPr>
        <w:pStyle w:val="ListParagraph"/>
        <w:numPr>
          <w:ilvl w:val="1"/>
          <w:numId w:val="5"/>
        </w:numPr>
        <w:spacing w:before="15"/>
        <w:rPr>
          <w:rFonts w:asciiTheme="minorHAnsi" w:eastAsia="DejaVu Sans" w:hAnsiTheme="minorHAnsi" w:cstheme="minorHAnsi"/>
          <w:sz w:val="24"/>
          <w:szCs w:val="24"/>
        </w:rPr>
      </w:pPr>
      <w:r w:rsidRPr="004E34A5">
        <w:rPr>
          <w:rFonts w:asciiTheme="minorHAnsi" w:eastAsia="DejaVu Sans" w:hAnsiTheme="minorHAnsi" w:cstheme="minorHAnsi"/>
          <w:sz w:val="24"/>
          <w:szCs w:val="24"/>
        </w:rPr>
        <w:t xml:space="preserve">Search </w:t>
      </w:r>
      <w:r w:rsidR="00E16D4B" w:rsidRPr="004E34A5">
        <w:rPr>
          <w:rFonts w:asciiTheme="minorHAnsi" w:eastAsia="DejaVu Sans" w:hAnsiTheme="minorHAnsi" w:cstheme="minorHAnsi"/>
          <w:sz w:val="24"/>
          <w:szCs w:val="24"/>
        </w:rPr>
        <w:t>book</w:t>
      </w:r>
      <w:r w:rsidRPr="004E34A5">
        <w:rPr>
          <w:rFonts w:asciiTheme="minorHAnsi" w:eastAsia="DejaVu Sans" w:hAnsiTheme="minorHAnsi" w:cstheme="minorHAnsi"/>
          <w:sz w:val="24"/>
          <w:szCs w:val="24"/>
        </w:rPr>
        <w:t xml:space="preserve"> by name</w:t>
      </w:r>
    </w:p>
    <w:p w:rsidR="00B673D1" w:rsidRPr="00B673D1" w:rsidRDefault="00B673D1" w:rsidP="00B673D1">
      <w:pPr>
        <w:pStyle w:val="ListParagraph"/>
        <w:numPr>
          <w:ilvl w:val="1"/>
          <w:numId w:val="5"/>
        </w:numPr>
        <w:spacing w:before="15"/>
        <w:rPr>
          <w:rFonts w:asciiTheme="minorHAnsi" w:eastAsia="DejaVu Sans" w:hAnsiTheme="minorHAnsi" w:cstheme="minorHAnsi"/>
          <w:sz w:val="24"/>
          <w:szCs w:val="24"/>
        </w:rPr>
      </w:pPr>
      <w:r w:rsidRPr="004E34A5">
        <w:rPr>
          <w:rFonts w:asciiTheme="minorHAnsi" w:eastAsia="DejaVu Sans" w:hAnsiTheme="minorHAnsi" w:cstheme="minorHAnsi"/>
          <w:sz w:val="24"/>
          <w:szCs w:val="24"/>
        </w:rPr>
        <w:t>Search book</w:t>
      </w:r>
      <w:r>
        <w:rPr>
          <w:rFonts w:asciiTheme="minorHAnsi" w:eastAsia="DejaVu Sans" w:hAnsiTheme="minorHAnsi" w:cstheme="minorHAnsi"/>
          <w:sz w:val="24"/>
          <w:szCs w:val="24"/>
        </w:rPr>
        <w:t xml:space="preserve"> by author</w:t>
      </w:r>
    </w:p>
    <w:p w:rsidR="00CF396F" w:rsidRPr="004E34A5" w:rsidRDefault="00811967" w:rsidP="004E34A5">
      <w:pPr>
        <w:pStyle w:val="ListParagraph"/>
        <w:numPr>
          <w:ilvl w:val="1"/>
          <w:numId w:val="5"/>
        </w:numPr>
        <w:spacing w:before="13"/>
        <w:rPr>
          <w:rFonts w:asciiTheme="minorHAnsi" w:eastAsia="DejaVu Sans" w:hAnsiTheme="minorHAnsi" w:cstheme="minorHAnsi"/>
          <w:sz w:val="24"/>
          <w:szCs w:val="24"/>
        </w:rPr>
      </w:pPr>
      <w:r w:rsidRPr="004E34A5">
        <w:rPr>
          <w:rFonts w:asciiTheme="minorHAnsi" w:eastAsia="DejaVu Sans" w:hAnsiTheme="minorHAnsi" w:cstheme="minorHAnsi"/>
          <w:sz w:val="24"/>
          <w:szCs w:val="24"/>
        </w:rPr>
        <w:t xml:space="preserve">List </w:t>
      </w:r>
      <w:r w:rsidR="00E16D4B" w:rsidRPr="004E34A5">
        <w:rPr>
          <w:rFonts w:asciiTheme="minorHAnsi" w:eastAsia="DejaVu Sans" w:hAnsiTheme="minorHAnsi" w:cstheme="minorHAnsi"/>
          <w:sz w:val="24"/>
          <w:szCs w:val="24"/>
        </w:rPr>
        <w:t>books</w:t>
      </w:r>
      <w:r w:rsidRPr="004E34A5">
        <w:rPr>
          <w:rFonts w:asciiTheme="minorHAnsi" w:eastAsia="DejaVu Sans" w:hAnsiTheme="minorHAnsi" w:cstheme="minorHAnsi"/>
          <w:sz w:val="24"/>
          <w:szCs w:val="24"/>
        </w:rPr>
        <w:t xml:space="preserve"> in alphabetical order</w:t>
      </w:r>
      <w:r w:rsidR="00B673D1">
        <w:rPr>
          <w:rFonts w:asciiTheme="minorHAnsi" w:eastAsia="DejaVu Sans" w:hAnsiTheme="minorHAnsi" w:cstheme="minorHAnsi"/>
          <w:sz w:val="24"/>
          <w:szCs w:val="24"/>
        </w:rPr>
        <w:t xml:space="preserve"> (Ascending)</w:t>
      </w:r>
    </w:p>
    <w:p w:rsidR="00DD453B" w:rsidRPr="004E34A5" w:rsidRDefault="00811967" w:rsidP="004E34A5">
      <w:pPr>
        <w:pStyle w:val="ListParagraph"/>
        <w:numPr>
          <w:ilvl w:val="1"/>
          <w:numId w:val="5"/>
        </w:numPr>
        <w:spacing w:before="13"/>
        <w:rPr>
          <w:rFonts w:asciiTheme="minorHAnsi" w:eastAsia="DejaVu Sans" w:hAnsiTheme="minorHAnsi" w:cstheme="minorHAnsi"/>
          <w:sz w:val="24"/>
          <w:szCs w:val="24"/>
        </w:rPr>
      </w:pPr>
      <w:r w:rsidRPr="004E34A5">
        <w:rPr>
          <w:rFonts w:asciiTheme="minorHAnsi" w:eastAsia="DejaVu Sans" w:hAnsiTheme="minorHAnsi" w:cstheme="minorHAnsi"/>
          <w:sz w:val="24"/>
          <w:szCs w:val="24"/>
        </w:rPr>
        <w:t xml:space="preserve">Update </w:t>
      </w:r>
      <w:r w:rsidR="00E16D4B" w:rsidRPr="004E34A5">
        <w:rPr>
          <w:rFonts w:asciiTheme="minorHAnsi" w:eastAsia="DejaVu Sans" w:hAnsiTheme="minorHAnsi" w:cstheme="minorHAnsi"/>
          <w:sz w:val="24"/>
          <w:szCs w:val="24"/>
        </w:rPr>
        <w:t>available number of versions of a book</w:t>
      </w:r>
      <w:r w:rsidRPr="004E34A5">
        <w:rPr>
          <w:rFonts w:asciiTheme="minorHAnsi" w:eastAsia="DejaVu Sans" w:hAnsiTheme="minorHAnsi" w:cstheme="minorHAnsi"/>
          <w:sz w:val="24"/>
          <w:szCs w:val="24"/>
        </w:rPr>
        <w:t xml:space="preserve"> (user enters </w:t>
      </w:r>
      <w:r w:rsidR="004E34A5">
        <w:rPr>
          <w:rFonts w:asciiTheme="minorHAnsi" w:eastAsia="DejaVu Sans" w:hAnsiTheme="minorHAnsi" w:cstheme="minorHAnsi"/>
          <w:sz w:val="24"/>
          <w:szCs w:val="24"/>
        </w:rPr>
        <w:t xml:space="preserve">book name and the new  </w:t>
      </w:r>
      <w:r w:rsidR="00E16D4B" w:rsidRPr="004E34A5">
        <w:rPr>
          <w:rFonts w:asciiTheme="minorHAnsi" w:eastAsia="DejaVu Sans" w:hAnsiTheme="minorHAnsi" w:cstheme="minorHAnsi"/>
          <w:sz w:val="24"/>
          <w:szCs w:val="24"/>
        </w:rPr>
        <w:t>number</w:t>
      </w:r>
      <w:r w:rsidRPr="004E34A5">
        <w:rPr>
          <w:rFonts w:asciiTheme="minorHAnsi" w:eastAsia="DejaVu Sans" w:hAnsiTheme="minorHAnsi" w:cstheme="minorHAnsi"/>
          <w:sz w:val="24"/>
          <w:szCs w:val="24"/>
        </w:rPr>
        <w:t>)</w:t>
      </w:r>
    </w:p>
    <w:p w:rsidR="00DD453B" w:rsidRPr="004E34A5" w:rsidRDefault="00811967" w:rsidP="004E34A5">
      <w:pPr>
        <w:pStyle w:val="ListParagraph"/>
        <w:numPr>
          <w:ilvl w:val="1"/>
          <w:numId w:val="5"/>
        </w:numPr>
        <w:spacing w:line="260" w:lineRule="exact"/>
        <w:rPr>
          <w:rFonts w:asciiTheme="minorHAnsi" w:eastAsia="DejaVu Sans" w:hAnsiTheme="minorHAnsi" w:cstheme="minorHAnsi"/>
          <w:sz w:val="24"/>
          <w:szCs w:val="24"/>
        </w:rPr>
      </w:pPr>
      <w:r w:rsidRPr="004E34A5">
        <w:rPr>
          <w:rFonts w:asciiTheme="minorHAnsi" w:eastAsia="DejaVu Sans" w:hAnsiTheme="minorHAnsi" w:cstheme="minorHAnsi"/>
          <w:sz w:val="24"/>
          <w:szCs w:val="24"/>
        </w:rPr>
        <w:t xml:space="preserve">Find the </w:t>
      </w:r>
      <w:r w:rsidR="00B673D1" w:rsidRPr="004E34A5">
        <w:rPr>
          <w:rFonts w:asciiTheme="minorHAnsi" w:eastAsia="DejaVu Sans" w:hAnsiTheme="minorHAnsi" w:cstheme="minorHAnsi"/>
          <w:sz w:val="24"/>
          <w:szCs w:val="24"/>
        </w:rPr>
        <w:t>book</w:t>
      </w:r>
      <w:r w:rsidR="00B673D1">
        <w:rPr>
          <w:rFonts w:asciiTheme="minorHAnsi" w:eastAsia="DejaVu Sans" w:hAnsiTheme="minorHAnsi" w:cstheme="minorHAnsi"/>
          <w:sz w:val="24"/>
          <w:szCs w:val="24"/>
        </w:rPr>
        <w:t>s</w:t>
      </w:r>
      <w:r w:rsidR="00B673D1" w:rsidRPr="004E34A5">
        <w:rPr>
          <w:rFonts w:asciiTheme="minorHAnsi" w:eastAsia="DejaVu Sans" w:hAnsiTheme="minorHAnsi" w:cstheme="minorHAnsi"/>
          <w:sz w:val="24"/>
          <w:szCs w:val="24"/>
        </w:rPr>
        <w:t xml:space="preserve"> which have</w:t>
      </w:r>
      <w:r w:rsidR="00E16D4B" w:rsidRPr="004E34A5">
        <w:rPr>
          <w:rFonts w:asciiTheme="minorHAnsi" w:eastAsia="DejaVu Sans" w:hAnsiTheme="minorHAnsi" w:cstheme="minorHAnsi"/>
          <w:sz w:val="24"/>
          <w:szCs w:val="24"/>
        </w:rPr>
        <w:t xml:space="preserve"> the </w:t>
      </w:r>
      <w:r w:rsidRPr="004E34A5">
        <w:rPr>
          <w:rFonts w:asciiTheme="minorHAnsi" w:eastAsia="DejaVu Sans" w:hAnsiTheme="minorHAnsi" w:cstheme="minorHAnsi"/>
          <w:sz w:val="24"/>
          <w:szCs w:val="24"/>
        </w:rPr>
        <w:t xml:space="preserve">highest </w:t>
      </w:r>
      <w:r w:rsidR="00E16D4B" w:rsidRPr="004E34A5">
        <w:rPr>
          <w:rFonts w:asciiTheme="minorHAnsi" w:eastAsia="DejaVu Sans" w:hAnsiTheme="minorHAnsi" w:cstheme="minorHAnsi"/>
          <w:sz w:val="24"/>
          <w:szCs w:val="24"/>
        </w:rPr>
        <w:t>number of versions</w:t>
      </w:r>
      <w:r w:rsidR="00B673D1">
        <w:rPr>
          <w:rFonts w:asciiTheme="minorHAnsi" w:eastAsia="DejaVu Sans" w:hAnsiTheme="minorHAnsi" w:cstheme="minorHAnsi"/>
          <w:sz w:val="24"/>
          <w:szCs w:val="24"/>
        </w:rPr>
        <w:t xml:space="preserve"> and print</w:t>
      </w:r>
      <w:r w:rsidRPr="004E34A5">
        <w:rPr>
          <w:rFonts w:asciiTheme="minorHAnsi" w:eastAsia="DejaVu Sans" w:hAnsiTheme="minorHAnsi" w:cstheme="minorHAnsi"/>
          <w:sz w:val="24"/>
          <w:szCs w:val="24"/>
        </w:rPr>
        <w:t xml:space="preserve"> </w:t>
      </w:r>
      <w:r w:rsidR="00E16D4B" w:rsidRPr="004E34A5">
        <w:rPr>
          <w:rFonts w:asciiTheme="minorHAnsi" w:eastAsia="DejaVu Sans" w:hAnsiTheme="minorHAnsi" w:cstheme="minorHAnsi"/>
          <w:sz w:val="24"/>
          <w:szCs w:val="24"/>
        </w:rPr>
        <w:t>book</w:t>
      </w:r>
      <w:r w:rsidR="00B673D1">
        <w:rPr>
          <w:rFonts w:asciiTheme="minorHAnsi" w:eastAsia="DejaVu Sans" w:hAnsiTheme="minorHAnsi" w:cstheme="minorHAnsi"/>
          <w:sz w:val="24"/>
          <w:szCs w:val="24"/>
        </w:rPr>
        <w:t>s</w:t>
      </w:r>
      <w:r w:rsidRPr="004E34A5">
        <w:rPr>
          <w:rFonts w:asciiTheme="minorHAnsi" w:eastAsia="DejaVu Sans" w:hAnsiTheme="minorHAnsi" w:cstheme="minorHAnsi"/>
          <w:sz w:val="24"/>
          <w:szCs w:val="24"/>
        </w:rPr>
        <w:t xml:space="preserve"> information</w:t>
      </w:r>
      <w:r w:rsidR="00E16D4B" w:rsidRPr="004E34A5">
        <w:rPr>
          <w:rFonts w:asciiTheme="minorHAnsi" w:eastAsia="DejaVu Sans" w:hAnsiTheme="minorHAnsi" w:cstheme="minorHAnsi"/>
          <w:sz w:val="24"/>
          <w:szCs w:val="24"/>
        </w:rPr>
        <w:t>.</w:t>
      </w:r>
    </w:p>
    <w:p w:rsidR="00DD453B" w:rsidRPr="00CF396F" w:rsidRDefault="00811967">
      <w:pPr>
        <w:ind w:left="122" w:right="598"/>
        <w:jc w:val="both"/>
        <w:rPr>
          <w:rFonts w:asciiTheme="minorHAnsi" w:eastAsia="DejaVu Sans" w:hAnsiTheme="minorHAnsi" w:cstheme="minorHAnsi"/>
          <w:sz w:val="24"/>
          <w:szCs w:val="24"/>
        </w:rPr>
      </w:pPr>
      <w:r w:rsidRPr="00CF396F">
        <w:rPr>
          <w:rFonts w:asciiTheme="minorHAnsi" w:eastAsia="DejaVu Sans" w:hAnsiTheme="minorHAnsi" w:cstheme="minorHAnsi"/>
          <w:sz w:val="24"/>
          <w:szCs w:val="24"/>
        </w:rPr>
        <w:t xml:space="preserve">Use the </w:t>
      </w:r>
      <w:r w:rsidRPr="00CF396F">
        <w:rPr>
          <w:rFonts w:asciiTheme="minorHAnsi" w:eastAsia="DejaVu Sans" w:hAnsiTheme="minorHAnsi" w:cstheme="minorHAnsi"/>
          <w:b/>
          <w:sz w:val="24"/>
          <w:szCs w:val="24"/>
        </w:rPr>
        <w:t xml:space="preserve">most suitable STL containers </w:t>
      </w:r>
      <w:r w:rsidRPr="00CF396F">
        <w:rPr>
          <w:rFonts w:asciiTheme="minorHAnsi" w:eastAsia="DejaVu Sans" w:hAnsiTheme="minorHAnsi" w:cstheme="minorHAnsi"/>
          <w:sz w:val="24"/>
          <w:szCs w:val="24"/>
        </w:rPr>
        <w:t xml:space="preserve">(you may use more than one container) </w:t>
      </w:r>
      <w:r w:rsidRPr="00CF396F">
        <w:rPr>
          <w:rFonts w:asciiTheme="minorHAnsi" w:eastAsia="DejaVu Sans" w:hAnsiTheme="minorHAnsi" w:cstheme="minorHAnsi"/>
          <w:b/>
          <w:sz w:val="24"/>
          <w:szCs w:val="24"/>
        </w:rPr>
        <w:t xml:space="preserve">and STL algorithms. </w:t>
      </w:r>
      <w:r w:rsidRPr="00CF396F">
        <w:rPr>
          <w:rFonts w:asciiTheme="minorHAnsi" w:eastAsia="DejaVu Sans" w:hAnsiTheme="minorHAnsi" w:cstheme="minorHAnsi"/>
          <w:sz w:val="24"/>
          <w:szCs w:val="24"/>
        </w:rPr>
        <w:t xml:space="preserve">Organize your code into classes and functions. Use class header files and class </w:t>
      </w:r>
      <w:proofErr w:type="spellStart"/>
      <w:r w:rsidRPr="00CF396F">
        <w:rPr>
          <w:rFonts w:asciiTheme="minorHAnsi" w:eastAsia="DejaVu Sans" w:hAnsiTheme="minorHAnsi" w:cstheme="minorHAnsi"/>
          <w:sz w:val="24"/>
          <w:szCs w:val="24"/>
        </w:rPr>
        <w:t>cpp</w:t>
      </w:r>
      <w:proofErr w:type="spellEnd"/>
      <w:r w:rsidRPr="00CF396F">
        <w:rPr>
          <w:rFonts w:asciiTheme="minorHAnsi" w:eastAsia="DejaVu Sans" w:hAnsiTheme="minorHAnsi" w:cstheme="minorHAnsi"/>
          <w:sz w:val="24"/>
          <w:szCs w:val="24"/>
        </w:rPr>
        <w:t xml:space="preserve"> files.</w:t>
      </w:r>
    </w:p>
    <w:p w:rsidR="00DD453B" w:rsidRPr="00CF396F" w:rsidRDefault="00DD453B">
      <w:pPr>
        <w:spacing w:before="16" w:line="240" w:lineRule="exact"/>
        <w:rPr>
          <w:rFonts w:asciiTheme="minorHAnsi" w:hAnsiTheme="minorHAnsi" w:cstheme="minorHAnsi"/>
          <w:sz w:val="24"/>
          <w:szCs w:val="24"/>
        </w:rPr>
      </w:pPr>
    </w:p>
    <w:p w:rsidR="00DD453B" w:rsidRPr="00CF396F" w:rsidRDefault="00811967">
      <w:pPr>
        <w:ind w:left="122" w:right="473"/>
        <w:rPr>
          <w:rFonts w:asciiTheme="minorHAnsi" w:eastAsia="DejaVu Sans" w:hAnsiTheme="minorHAnsi" w:cstheme="minorHAnsi"/>
          <w:sz w:val="24"/>
          <w:szCs w:val="24"/>
        </w:rPr>
        <w:sectPr w:rsidR="00DD453B" w:rsidRPr="00CF396F" w:rsidSect="00FB34EA">
          <w:footerReference w:type="default" r:id="rId9"/>
          <w:pgSz w:w="11900" w:h="16840"/>
          <w:pgMar w:top="1580" w:right="830" w:bottom="280" w:left="1680" w:header="720" w:footer="720" w:gutter="0"/>
          <w:cols w:space="720"/>
        </w:sectPr>
      </w:pPr>
      <w:r w:rsidRPr="00CF396F">
        <w:rPr>
          <w:rFonts w:asciiTheme="minorHAnsi" w:eastAsia="DejaVu Sans" w:hAnsiTheme="minorHAnsi" w:cstheme="minorHAnsi"/>
          <w:sz w:val="24"/>
          <w:szCs w:val="24"/>
        </w:rPr>
        <w:t>Name a folder “</w:t>
      </w:r>
      <w:r w:rsidRPr="00CF396F">
        <w:rPr>
          <w:rFonts w:asciiTheme="minorHAnsi" w:eastAsia="DejaVu Sans" w:hAnsiTheme="minorHAnsi" w:cstheme="minorHAnsi"/>
          <w:b/>
          <w:sz w:val="24"/>
          <w:szCs w:val="24"/>
        </w:rPr>
        <w:t>A2_P1_ID1_ID2</w:t>
      </w:r>
      <w:r w:rsidRPr="00CF396F">
        <w:rPr>
          <w:rFonts w:asciiTheme="minorHAnsi" w:eastAsia="DejaVu Sans" w:hAnsiTheme="minorHAnsi" w:cstheme="minorHAnsi"/>
          <w:sz w:val="24"/>
          <w:szCs w:val="24"/>
        </w:rPr>
        <w:t>” and put your files inside it (even if it’s only one file)</w:t>
      </w:r>
    </w:p>
    <w:p w:rsidR="00186B3B" w:rsidRPr="0022692D" w:rsidRDefault="00186B3B" w:rsidP="00186B3B">
      <w:pPr>
        <w:ind w:right="4350"/>
        <w:rPr>
          <w:rFonts w:asciiTheme="majorHAnsi" w:eastAsia="DejaVu Sans" w:hAnsiTheme="majorHAnsi" w:cs="DejaVu Sans"/>
          <w:b/>
          <w:color w:val="E36C0A" w:themeColor="accent6" w:themeShade="BF"/>
          <w:sz w:val="32"/>
          <w:szCs w:val="32"/>
          <w:u w:val="single"/>
        </w:rPr>
      </w:pPr>
      <w:r w:rsidRPr="0022692D">
        <w:rPr>
          <w:rFonts w:asciiTheme="majorHAnsi" w:eastAsia="DejaVu Sans" w:hAnsiTheme="majorHAnsi" w:cs="DejaVu Sans"/>
          <w:b/>
          <w:color w:val="E36C0A" w:themeColor="accent6" w:themeShade="BF"/>
          <w:sz w:val="32"/>
          <w:szCs w:val="32"/>
          <w:u w:val="single"/>
        </w:rPr>
        <w:lastRenderedPageBreak/>
        <w:t>Problem 2: (20 point)</w:t>
      </w:r>
    </w:p>
    <w:p w:rsidR="0022692D" w:rsidRDefault="0022692D" w:rsidP="00186B3B">
      <w:pPr>
        <w:autoSpaceDE w:val="0"/>
        <w:autoSpaceDN w:val="0"/>
        <w:adjustRightInd w:val="0"/>
        <w:rPr>
          <w:rFonts w:asciiTheme="minorHAnsi" w:hAnsiTheme="minorHAnsi" w:cstheme="minorHAnsi"/>
          <w:sz w:val="24"/>
          <w:szCs w:val="24"/>
        </w:rPr>
      </w:pPr>
    </w:p>
    <w:p w:rsidR="00186B3B" w:rsidRPr="00186B3B" w:rsidRDefault="00186B3B" w:rsidP="00186B3B">
      <w:p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 xml:space="preserve"> </w:t>
      </w:r>
      <w:r w:rsidRPr="00186B3B">
        <w:rPr>
          <w:rFonts w:asciiTheme="minorHAnsi" w:hAnsiTheme="minorHAnsi" w:cstheme="minorHAnsi"/>
          <w:sz w:val="24"/>
          <w:szCs w:val="24"/>
        </w:rPr>
        <w:t xml:space="preserve">Use the </w:t>
      </w:r>
      <w:r w:rsidRPr="00186B3B">
        <w:rPr>
          <w:rFonts w:asciiTheme="minorHAnsi" w:hAnsiTheme="minorHAnsi" w:cstheme="minorHAnsi"/>
          <w:b/>
          <w:bCs/>
          <w:sz w:val="24"/>
          <w:szCs w:val="24"/>
        </w:rPr>
        <w:t xml:space="preserve">map&lt;string, </w:t>
      </w:r>
      <w:proofErr w:type="spellStart"/>
      <w:r w:rsidRPr="00186B3B">
        <w:rPr>
          <w:rFonts w:asciiTheme="minorHAnsi" w:hAnsiTheme="minorHAnsi" w:cstheme="minorHAnsi"/>
          <w:b/>
          <w:bCs/>
          <w:sz w:val="24"/>
          <w:szCs w:val="24"/>
        </w:rPr>
        <w:t>int</w:t>
      </w:r>
      <w:proofErr w:type="spellEnd"/>
      <w:r w:rsidRPr="00186B3B">
        <w:rPr>
          <w:rFonts w:asciiTheme="minorHAnsi" w:hAnsiTheme="minorHAnsi" w:cstheme="minorHAnsi"/>
          <w:b/>
          <w:bCs/>
          <w:sz w:val="24"/>
          <w:szCs w:val="24"/>
        </w:rPr>
        <w:t xml:space="preserve">&gt; </w:t>
      </w:r>
      <w:r w:rsidRPr="00186B3B">
        <w:rPr>
          <w:rFonts w:asciiTheme="minorHAnsi" w:hAnsiTheme="minorHAnsi" w:cstheme="minorHAnsi"/>
          <w:sz w:val="24"/>
          <w:szCs w:val="24"/>
        </w:rPr>
        <w:t>STL container to count occurrences of words.</w:t>
      </w:r>
    </w:p>
    <w:p w:rsidR="00186B3B" w:rsidRPr="00186B3B" w:rsidRDefault="00186B3B" w:rsidP="00186B3B">
      <w:p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 xml:space="preserve"> </w:t>
      </w:r>
      <w:r w:rsidRPr="00186B3B">
        <w:rPr>
          <w:rFonts w:asciiTheme="minorHAnsi" w:hAnsiTheme="minorHAnsi" w:cstheme="minorHAnsi"/>
          <w:sz w:val="24"/>
          <w:szCs w:val="24"/>
        </w:rPr>
        <w:t>Use the word as the key and the count as the value.</w:t>
      </w:r>
    </w:p>
    <w:p w:rsidR="00186B3B" w:rsidRPr="00186B3B" w:rsidRDefault="00186B3B" w:rsidP="00186B3B">
      <w:p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 xml:space="preserve">    </w:t>
      </w:r>
      <w:r w:rsidRPr="00186B3B">
        <w:rPr>
          <w:rFonts w:asciiTheme="minorHAnsi" w:hAnsiTheme="minorHAnsi" w:cstheme="minorHAnsi"/>
          <w:sz w:val="24"/>
          <w:szCs w:val="24"/>
        </w:rPr>
        <w:t>- User should be able to enter words as desired until the word “done” is written.</w:t>
      </w:r>
    </w:p>
    <w:p w:rsidR="00186B3B" w:rsidRDefault="00186B3B" w:rsidP="00186B3B">
      <w:p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 xml:space="preserve">    </w:t>
      </w:r>
      <w:r w:rsidRPr="00186B3B">
        <w:rPr>
          <w:rFonts w:asciiTheme="minorHAnsi" w:hAnsiTheme="minorHAnsi" w:cstheme="minorHAnsi"/>
          <w:sz w:val="24"/>
          <w:szCs w:val="24"/>
        </w:rPr>
        <w:t xml:space="preserve">- After entering all words, your program should </w:t>
      </w:r>
      <w:r>
        <w:rPr>
          <w:rFonts w:asciiTheme="minorHAnsi" w:hAnsiTheme="minorHAnsi" w:cstheme="minorHAnsi"/>
          <w:sz w:val="24"/>
          <w:szCs w:val="24"/>
        </w:rPr>
        <w:t>print each word with its count.</w:t>
      </w:r>
    </w:p>
    <w:p w:rsidR="00186B3B" w:rsidRDefault="00186B3B" w:rsidP="00186B3B">
      <w:p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 xml:space="preserve">    </w:t>
      </w:r>
      <w:r w:rsidRPr="00186B3B">
        <w:rPr>
          <w:rFonts w:asciiTheme="minorHAnsi" w:hAnsiTheme="minorHAnsi" w:cstheme="minorHAnsi"/>
          <w:sz w:val="24"/>
          <w:szCs w:val="24"/>
        </w:rPr>
        <w:t xml:space="preserve">- </w:t>
      </w:r>
      <w:r w:rsidRPr="00186B3B">
        <w:rPr>
          <w:rFonts w:asciiTheme="minorHAnsi" w:hAnsiTheme="minorHAnsi" w:cstheme="minorHAnsi"/>
          <w:b/>
          <w:bCs/>
          <w:sz w:val="24"/>
          <w:szCs w:val="24"/>
        </w:rPr>
        <w:t xml:space="preserve">Then, </w:t>
      </w:r>
      <w:r w:rsidRPr="00186B3B">
        <w:rPr>
          <w:rFonts w:asciiTheme="minorHAnsi" w:hAnsiTheme="minorHAnsi" w:cstheme="minorHAnsi"/>
          <w:sz w:val="24"/>
          <w:szCs w:val="24"/>
        </w:rPr>
        <w:t>erase all words that start with letter ‘a’ and print again.</w:t>
      </w:r>
    </w:p>
    <w:p w:rsidR="00186B3B" w:rsidRDefault="00186B3B" w:rsidP="00186B3B">
      <w:pPr>
        <w:ind w:left="122" w:right="473"/>
        <w:rPr>
          <w:rFonts w:ascii="DejaVu Sans" w:eastAsia="DejaVu Sans" w:hAnsi="DejaVu Sans" w:cs="DejaVu Sans"/>
          <w:sz w:val="22"/>
          <w:szCs w:val="22"/>
        </w:rPr>
      </w:pPr>
    </w:p>
    <w:p w:rsidR="00186B3B" w:rsidRDefault="00186B3B" w:rsidP="00186B3B">
      <w:pPr>
        <w:ind w:left="122" w:right="473"/>
        <w:rPr>
          <w:rFonts w:asciiTheme="minorHAnsi" w:eastAsia="DejaVu Sans" w:hAnsiTheme="minorHAnsi" w:cstheme="minorHAnsi"/>
          <w:sz w:val="24"/>
          <w:szCs w:val="24"/>
        </w:rPr>
      </w:pPr>
      <w:r w:rsidRPr="00CF396F">
        <w:rPr>
          <w:rFonts w:asciiTheme="minorHAnsi" w:eastAsia="DejaVu Sans" w:hAnsiTheme="minorHAnsi" w:cstheme="minorHAnsi"/>
          <w:sz w:val="24"/>
          <w:szCs w:val="24"/>
        </w:rPr>
        <w:t>Name a folder “</w:t>
      </w:r>
      <w:r w:rsidRPr="00CF396F">
        <w:rPr>
          <w:rFonts w:asciiTheme="minorHAnsi" w:eastAsia="DejaVu Sans" w:hAnsiTheme="minorHAnsi" w:cstheme="minorHAnsi"/>
          <w:b/>
          <w:sz w:val="24"/>
          <w:szCs w:val="24"/>
        </w:rPr>
        <w:t>A2_P</w:t>
      </w:r>
      <w:r>
        <w:rPr>
          <w:rFonts w:asciiTheme="minorHAnsi" w:eastAsia="DejaVu Sans" w:hAnsiTheme="minorHAnsi" w:cstheme="minorHAnsi"/>
          <w:b/>
          <w:sz w:val="24"/>
          <w:szCs w:val="24"/>
        </w:rPr>
        <w:t>2</w:t>
      </w:r>
      <w:r w:rsidRPr="00CF396F">
        <w:rPr>
          <w:rFonts w:asciiTheme="minorHAnsi" w:eastAsia="DejaVu Sans" w:hAnsiTheme="minorHAnsi" w:cstheme="minorHAnsi"/>
          <w:b/>
          <w:sz w:val="24"/>
          <w:szCs w:val="24"/>
        </w:rPr>
        <w:t>_ID1_ID2</w:t>
      </w:r>
      <w:r w:rsidRPr="00CF396F">
        <w:rPr>
          <w:rFonts w:asciiTheme="minorHAnsi" w:eastAsia="DejaVu Sans" w:hAnsiTheme="minorHAnsi" w:cstheme="minorHAnsi"/>
          <w:sz w:val="24"/>
          <w:szCs w:val="24"/>
        </w:rPr>
        <w:t>” and put your files inside it (even if it’s only one file)</w:t>
      </w:r>
      <w:r>
        <w:rPr>
          <w:rFonts w:asciiTheme="minorHAnsi" w:eastAsia="DejaVu Sans" w:hAnsiTheme="minorHAnsi" w:cstheme="minorHAnsi"/>
          <w:sz w:val="24"/>
          <w:szCs w:val="24"/>
        </w:rPr>
        <w:t>.</w:t>
      </w:r>
    </w:p>
    <w:p w:rsidR="00186B3B" w:rsidRDefault="00186B3B" w:rsidP="00186B3B">
      <w:pPr>
        <w:ind w:right="473"/>
        <w:rPr>
          <w:rFonts w:asciiTheme="minorHAnsi" w:eastAsia="DejaVu Sans" w:hAnsiTheme="minorHAnsi" w:cstheme="minorHAnsi"/>
          <w:sz w:val="24"/>
          <w:szCs w:val="24"/>
        </w:rPr>
      </w:pPr>
    </w:p>
    <w:p w:rsidR="00DB677D" w:rsidRDefault="00DB677D" w:rsidP="00186B3B">
      <w:pPr>
        <w:ind w:right="473"/>
        <w:rPr>
          <w:rFonts w:asciiTheme="minorHAnsi" w:eastAsia="DejaVu Sans" w:hAnsiTheme="minorHAnsi" w:cstheme="minorHAnsi"/>
          <w:sz w:val="24"/>
          <w:szCs w:val="24"/>
        </w:rPr>
      </w:pPr>
    </w:p>
    <w:p w:rsidR="0022692D" w:rsidRPr="0022692D" w:rsidRDefault="00186B3B" w:rsidP="006650F9">
      <w:pPr>
        <w:pStyle w:val="NormalWeb"/>
        <w:shd w:val="clear" w:color="auto" w:fill="FFFFFF"/>
        <w:spacing w:before="0" w:beforeAutospacing="0" w:after="150" w:afterAutospacing="0" w:line="300" w:lineRule="atLeast"/>
        <w:rPr>
          <w:rFonts w:asciiTheme="minorHAnsi" w:hAnsiTheme="minorHAnsi" w:cstheme="minorHAnsi"/>
          <w:u w:val="single"/>
        </w:rPr>
      </w:pPr>
      <w:r w:rsidRPr="0022692D">
        <w:rPr>
          <w:rFonts w:asciiTheme="majorHAnsi" w:eastAsia="DejaVu Sans" w:hAnsiTheme="majorHAnsi" w:cs="DejaVu Sans"/>
          <w:b/>
          <w:color w:val="E36C0A" w:themeColor="accent6" w:themeShade="BF"/>
          <w:sz w:val="32"/>
          <w:szCs w:val="32"/>
          <w:u w:val="single"/>
        </w:rPr>
        <w:t>Problem 3: (</w:t>
      </w:r>
      <w:r w:rsidR="006650F9">
        <w:rPr>
          <w:rFonts w:asciiTheme="majorHAnsi" w:eastAsia="DejaVu Sans" w:hAnsiTheme="majorHAnsi" w:cs="DejaVu Sans"/>
          <w:b/>
          <w:color w:val="E36C0A" w:themeColor="accent6" w:themeShade="BF"/>
          <w:sz w:val="32"/>
          <w:szCs w:val="32"/>
          <w:u w:val="single"/>
        </w:rPr>
        <w:t>4</w:t>
      </w:r>
      <w:r w:rsidRPr="0022692D">
        <w:rPr>
          <w:rFonts w:asciiTheme="majorHAnsi" w:eastAsia="DejaVu Sans" w:hAnsiTheme="majorHAnsi" w:cs="DejaVu Sans"/>
          <w:b/>
          <w:color w:val="E36C0A" w:themeColor="accent6" w:themeShade="BF"/>
          <w:sz w:val="32"/>
          <w:szCs w:val="32"/>
          <w:u w:val="single"/>
        </w:rPr>
        <w:t>0 point)</w:t>
      </w:r>
      <w:r w:rsidR="00DB677D" w:rsidRPr="0022692D">
        <w:rPr>
          <w:rFonts w:asciiTheme="majorHAnsi" w:eastAsia="DejaVu Sans" w:hAnsiTheme="majorHAnsi" w:cs="DejaVu Sans"/>
          <w:b/>
          <w:color w:val="E36C0A" w:themeColor="accent6" w:themeShade="BF"/>
          <w:sz w:val="32"/>
          <w:szCs w:val="32"/>
          <w:u w:val="single"/>
        </w:rPr>
        <w:br/>
      </w:r>
    </w:p>
    <w:p w:rsidR="006650F9" w:rsidRDefault="006650F9" w:rsidP="006650F9">
      <w:pPr>
        <w:ind w:left="446" w:hanging="356"/>
        <w:jc w:val="both"/>
        <w:rPr>
          <w:rFonts w:ascii="Cambria" w:hAnsi="Cambria" w:cs="Arial"/>
          <w:sz w:val="24"/>
          <w:szCs w:val="24"/>
        </w:rPr>
      </w:pPr>
      <w:r w:rsidRPr="006650F9">
        <w:rPr>
          <w:rFonts w:ascii="Cambria" w:hAnsi="Cambria" w:cs="Arial"/>
          <w:sz w:val="24"/>
          <w:szCs w:val="24"/>
        </w:rPr>
        <w:t>In this problem, you will measure the complexity of bina</w:t>
      </w:r>
      <w:r>
        <w:rPr>
          <w:rFonts w:ascii="Cambria" w:hAnsi="Cambria" w:cs="Arial"/>
          <w:sz w:val="24"/>
          <w:szCs w:val="24"/>
        </w:rPr>
        <w:t>ry search algorithm practically</w:t>
      </w:r>
    </w:p>
    <w:p w:rsidR="006650F9" w:rsidRDefault="00F82F29" w:rsidP="006650F9">
      <w:pPr>
        <w:ind w:left="446" w:hanging="356"/>
        <w:jc w:val="both"/>
        <w:rPr>
          <w:rFonts w:ascii="Cambria" w:hAnsi="Cambria" w:cs="Arial"/>
          <w:sz w:val="24"/>
          <w:szCs w:val="24"/>
        </w:rPr>
      </w:pPr>
      <w:r w:rsidRPr="006650F9">
        <w:rPr>
          <w:rFonts w:ascii="Cambria" w:hAnsi="Cambria" w:cs="Arial"/>
          <w:sz w:val="24"/>
          <w:szCs w:val="24"/>
        </w:rPr>
        <w:t>And</w:t>
      </w:r>
      <w:r w:rsidR="006650F9" w:rsidRPr="006650F9">
        <w:rPr>
          <w:rFonts w:ascii="Cambria" w:hAnsi="Cambria" w:cs="Arial"/>
          <w:sz w:val="24"/>
          <w:szCs w:val="24"/>
        </w:rPr>
        <w:t xml:space="preserve"> see if it matches the theoretical result of </w:t>
      </w:r>
      <w:proofErr w:type="gramStart"/>
      <w:r w:rsidR="006650F9" w:rsidRPr="006650F9">
        <w:rPr>
          <w:rFonts w:ascii="Cambria" w:hAnsi="Cambria" w:cs="Arial"/>
          <w:i/>
          <w:iCs/>
          <w:sz w:val="24"/>
          <w:szCs w:val="24"/>
        </w:rPr>
        <w:t>O</w:t>
      </w:r>
      <w:r w:rsidR="006650F9" w:rsidRPr="006650F9">
        <w:rPr>
          <w:rFonts w:ascii="Cambria" w:hAnsi="Cambria" w:cs="Arial"/>
          <w:sz w:val="24"/>
          <w:szCs w:val="24"/>
        </w:rPr>
        <w:t>(</w:t>
      </w:r>
      <w:proofErr w:type="gramEnd"/>
      <w:r w:rsidR="006650F9" w:rsidRPr="006650F9">
        <w:rPr>
          <w:rFonts w:ascii="Cambria" w:hAnsi="Cambria" w:cs="Arial"/>
          <w:sz w:val="24"/>
          <w:szCs w:val="24"/>
        </w:rPr>
        <w:t xml:space="preserve">log </w:t>
      </w:r>
      <w:r w:rsidR="006650F9" w:rsidRPr="006650F9">
        <w:rPr>
          <w:rFonts w:ascii="Cambria" w:hAnsi="Cambria" w:cs="Arial"/>
          <w:i/>
          <w:iCs/>
          <w:sz w:val="24"/>
          <w:szCs w:val="24"/>
        </w:rPr>
        <w:t>n</w:t>
      </w:r>
      <w:r w:rsidR="006650F9" w:rsidRPr="006650F9">
        <w:rPr>
          <w:rFonts w:ascii="Cambria" w:hAnsi="Cambria" w:cs="Arial"/>
          <w:sz w:val="24"/>
          <w:szCs w:val="24"/>
        </w:rPr>
        <w:t>). Com</w:t>
      </w:r>
      <w:r w:rsidR="006650F9">
        <w:rPr>
          <w:rFonts w:ascii="Cambria" w:hAnsi="Cambria" w:cs="Arial"/>
          <w:sz w:val="24"/>
          <w:szCs w:val="24"/>
        </w:rPr>
        <w:t>plexity will be measured by the</w:t>
      </w:r>
    </w:p>
    <w:p w:rsidR="006650F9" w:rsidRPr="006650F9" w:rsidRDefault="00F82F29" w:rsidP="006650F9">
      <w:pPr>
        <w:ind w:left="446" w:hanging="356"/>
        <w:jc w:val="both"/>
        <w:rPr>
          <w:rFonts w:ascii="Cambria" w:hAnsi="Cambria" w:cs="Arial"/>
          <w:sz w:val="24"/>
          <w:szCs w:val="24"/>
        </w:rPr>
      </w:pPr>
      <w:r w:rsidRPr="006650F9">
        <w:rPr>
          <w:rFonts w:ascii="Cambria" w:hAnsi="Cambria" w:cs="Arial"/>
          <w:sz w:val="24"/>
          <w:szCs w:val="24"/>
        </w:rPr>
        <w:t>Number</w:t>
      </w:r>
      <w:r w:rsidR="006650F9" w:rsidRPr="006650F9">
        <w:rPr>
          <w:rFonts w:ascii="Cambria" w:hAnsi="Cambria" w:cs="Arial"/>
          <w:sz w:val="24"/>
          <w:szCs w:val="24"/>
        </w:rPr>
        <w:t xml:space="preserve"> of comparisons it does to find a word. Your task is as follows:</w:t>
      </w:r>
    </w:p>
    <w:p w:rsidR="006650F9" w:rsidRPr="006650F9" w:rsidRDefault="006650F9" w:rsidP="006650F9">
      <w:pPr>
        <w:numPr>
          <w:ilvl w:val="0"/>
          <w:numId w:val="11"/>
        </w:numPr>
        <w:spacing w:after="200"/>
        <w:ind w:left="540"/>
        <w:contextualSpacing/>
        <w:jc w:val="both"/>
        <w:rPr>
          <w:rFonts w:ascii="Cambria" w:hAnsi="Cambria" w:cs="Arial"/>
          <w:sz w:val="24"/>
          <w:szCs w:val="24"/>
        </w:rPr>
      </w:pPr>
      <w:r w:rsidRPr="006650F9">
        <w:rPr>
          <w:rFonts w:ascii="Cambria" w:hAnsi="Cambria" w:cs="Arial"/>
          <w:sz w:val="24"/>
          <w:szCs w:val="24"/>
        </w:rPr>
        <w:t>Implement a generic class called searcher that approximately has the following interface:</w:t>
      </w:r>
    </w:p>
    <w:p w:rsidR="00F82F29" w:rsidRDefault="00F82F29" w:rsidP="00F82F29">
      <w:pPr>
        <w:ind w:left="540"/>
        <w:contextualSpacing/>
        <w:jc w:val="both"/>
        <w:rPr>
          <w:rFonts w:ascii="Courier New" w:hAnsi="Courier New" w:cs="Courier New"/>
          <w:b/>
          <w:bCs/>
          <w:sz w:val="24"/>
          <w:szCs w:val="24"/>
        </w:rPr>
      </w:pPr>
    </w:p>
    <w:p w:rsidR="006650F9" w:rsidRPr="006650F9" w:rsidRDefault="00F82F29" w:rsidP="006650F9">
      <w:pPr>
        <w:ind w:left="540" w:hanging="360"/>
        <w:contextualSpacing/>
        <w:jc w:val="both"/>
        <w:rPr>
          <w:rFonts w:asciiTheme="minorHAnsi" w:hAnsiTheme="minorHAnsi" w:cstheme="minorHAnsi"/>
          <w:b/>
          <w:bCs/>
          <w:sz w:val="24"/>
          <w:szCs w:val="24"/>
        </w:rPr>
      </w:pPr>
      <w:r w:rsidRPr="006562BC">
        <w:rPr>
          <w:rFonts w:asciiTheme="minorHAnsi" w:hAnsiTheme="minorHAnsi" w:cstheme="minorHAnsi"/>
          <w:b/>
          <w:bCs/>
          <w:sz w:val="24"/>
          <w:szCs w:val="24"/>
        </w:rPr>
        <w:t xml:space="preserve"> </w:t>
      </w:r>
      <w:r w:rsidR="006562BC">
        <w:rPr>
          <w:rFonts w:asciiTheme="minorHAnsi" w:hAnsiTheme="minorHAnsi" w:cstheme="minorHAnsi"/>
          <w:b/>
          <w:bCs/>
          <w:sz w:val="24"/>
          <w:szCs w:val="24"/>
        </w:rPr>
        <w:t xml:space="preserve">     </w:t>
      </w:r>
      <w:r w:rsidRPr="006562BC">
        <w:rPr>
          <w:rFonts w:asciiTheme="minorHAnsi" w:hAnsiTheme="minorHAnsi" w:cstheme="minorHAnsi"/>
          <w:b/>
          <w:bCs/>
          <w:sz w:val="24"/>
          <w:szCs w:val="24"/>
        </w:rPr>
        <w:t xml:space="preserve"> </w:t>
      </w:r>
      <w:proofErr w:type="spellStart"/>
      <w:proofErr w:type="gramStart"/>
      <w:r w:rsidR="006650F9" w:rsidRPr="006650F9">
        <w:rPr>
          <w:rFonts w:asciiTheme="minorHAnsi" w:hAnsiTheme="minorHAnsi" w:cstheme="minorHAnsi"/>
          <w:b/>
          <w:bCs/>
          <w:sz w:val="24"/>
          <w:szCs w:val="24"/>
        </w:rPr>
        <w:t>loadData</w:t>
      </w:r>
      <w:proofErr w:type="spellEnd"/>
      <w:proofErr w:type="gramEnd"/>
      <w:r w:rsidR="006650F9" w:rsidRPr="006650F9">
        <w:rPr>
          <w:rFonts w:asciiTheme="minorHAnsi" w:hAnsiTheme="minorHAnsi" w:cstheme="minorHAnsi"/>
          <w:b/>
          <w:bCs/>
          <w:sz w:val="24"/>
          <w:szCs w:val="24"/>
        </w:rPr>
        <w:t xml:space="preserve"> (....) </w:t>
      </w:r>
      <w:r w:rsidR="006562BC">
        <w:rPr>
          <w:rFonts w:asciiTheme="minorHAnsi" w:hAnsiTheme="minorHAnsi" w:cstheme="minorHAnsi"/>
          <w:b/>
          <w:bCs/>
          <w:sz w:val="24"/>
          <w:szCs w:val="24"/>
        </w:rPr>
        <w:t xml:space="preserve">                  </w:t>
      </w:r>
      <w:r w:rsidR="006650F9" w:rsidRPr="006650F9">
        <w:rPr>
          <w:rFonts w:asciiTheme="minorHAnsi" w:hAnsiTheme="minorHAnsi" w:cstheme="minorHAnsi"/>
          <w:b/>
          <w:bCs/>
          <w:sz w:val="24"/>
          <w:szCs w:val="24"/>
        </w:rPr>
        <w:t xml:space="preserve">// Loads required </w:t>
      </w:r>
      <w:proofErr w:type="spellStart"/>
      <w:r w:rsidR="006650F9" w:rsidRPr="006650F9">
        <w:rPr>
          <w:rFonts w:asciiTheme="minorHAnsi" w:hAnsiTheme="minorHAnsi" w:cstheme="minorHAnsi"/>
          <w:b/>
          <w:bCs/>
          <w:sz w:val="24"/>
          <w:szCs w:val="24"/>
        </w:rPr>
        <w:t>num</w:t>
      </w:r>
      <w:proofErr w:type="spellEnd"/>
      <w:r w:rsidR="006650F9" w:rsidRPr="006650F9">
        <w:rPr>
          <w:rFonts w:asciiTheme="minorHAnsi" w:hAnsiTheme="minorHAnsi" w:cstheme="minorHAnsi"/>
          <w:b/>
          <w:bCs/>
          <w:sz w:val="24"/>
          <w:szCs w:val="24"/>
        </w:rPr>
        <w:t xml:space="preserve"> of words from file </w:t>
      </w:r>
    </w:p>
    <w:p w:rsidR="006650F9" w:rsidRPr="006650F9" w:rsidRDefault="00F82F29" w:rsidP="006562BC">
      <w:pPr>
        <w:ind w:left="540" w:hanging="360"/>
        <w:contextualSpacing/>
        <w:jc w:val="both"/>
        <w:rPr>
          <w:rFonts w:asciiTheme="minorHAnsi" w:hAnsiTheme="minorHAnsi" w:cstheme="minorHAnsi"/>
          <w:b/>
          <w:bCs/>
          <w:sz w:val="24"/>
          <w:szCs w:val="24"/>
        </w:rPr>
      </w:pPr>
      <w:r w:rsidRPr="006562BC">
        <w:rPr>
          <w:rFonts w:asciiTheme="minorHAnsi" w:hAnsiTheme="minorHAnsi" w:cstheme="minorHAnsi"/>
          <w:b/>
          <w:bCs/>
          <w:sz w:val="24"/>
          <w:szCs w:val="24"/>
        </w:rPr>
        <w:t xml:space="preserve">  </w:t>
      </w:r>
      <w:r w:rsidR="006562BC">
        <w:rPr>
          <w:rFonts w:asciiTheme="minorHAnsi" w:hAnsiTheme="minorHAnsi" w:cstheme="minorHAnsi"/>
          <w:b/>
          <w:bCs/>
          <w:sz w:val="24"/>
          <w:szCs w:val="24"/>
        </w:rPr>
        <w:t xml:space="preserve">     </w:t>
      </w:r>
      <w:proofErr w:type="spellStart"/>
      <w:proofErr w:type="gramStart"/>
      <w:r w:rsidR="006650F9" w:rsidRPr="006650F9">
        <w:rPr>
          <w:rFonts w:asciiTheme="minorHAnsi" w:hAnsiTheme="minorHAnsi" w:cstheme="minorHAnsi"/>
          <w:b/>
          <w:bCs/>
          <w:sz w:val="24"/>
          <w:szCs w:val="24"/>
        </w:rPr>
        <w:t>int</w:t>
      </w:r>
      <w:proofErr w:type="spellEnd"/>
      <w:proofErr w:type="gramEnd"/>
      <w:r w:rsidR="006650F9" w:rsidRPr="006650F9">
        <w:rPr>
          <w:rFonts w:asciiTheme="minorHAnsi" w:hAnsiTheme="minorHAnsi" w:cstheme="minorHAnsi"/>
          <w:b/>
          <w:bCs/>
          <w:sz w:val="24"/>
          <w:szCs w:val="24"/>
        </w:rPr>
        <w:t xml:space="preserve"> </w:t>
      </w:r>
      <w:proofErr w:type="spellStart"/>
      <w:r w:rsidR="006650F9" w:rsidRPr="006650F9">
        <w:rPr>
          <w:rFonts w:asciiTheme="minorHAnsi" w:hAnsiTheme="minorHAnsi" w:cstheme="minorHAnsi"/>
          <w:b/>
          <w:bCs/>
          <w:sz w:val="24"/>
          <w:szCs w:val="24"/>
        </w:rPr>
        <w:t>binarySearch</w:t>
      </w:r>
      <w:proofErr w:type="spellEnd"/>
      <w:r w:rsidR="006650F9" w:rsidRPr="006650F9">
        <w:rPr>
          <w:rFonts w:asciiTheme="minorHAnsi" w:hAnsiTheme="minorHAnsi" w:cstheme="minorHAnsi"/>
          <w:b/>
          <w:bCs/>
          <w:sz w:val="24"/>
          <w:szCs w:val="24"/>
        </w:rPr>
        <w:t xml:space="preserve"> (....)</w:t>
      </w:r>
      <w:r w:rsidR="006650F9" w:rsidRPr="006650F9">
        <w:rPr>
          <w:rFonts w:asciiTheme="minorHAnsi" w:hAnsiTheme="minorHAnsi" w:cstheme="minorHAnsi"/>
          <w:b/>
          <w:bCs/>
          <w:sz w:val="24"/>
          <w:szCs w:val="24"/>
        </w:rPr>
        <w:tab/>
        <w:t xml:space="preserve"> </w:t>
      </w:r>
      <w:r w:rsidR="006562BC">
        <w:rPr>
          <w:rFonts w:asciiTheme="minorHAnsi" w:hAnsiTheme="minorHAnsi" w:cstheme="minorHAnsi"/>
          <w:b/>
          <w:bCs/>
          <w:sz w:val="24"/>
          <w:szCs w:val="24"/>
        </w:rPr>
        <w:t xml:space="preserve"> </w:t>
      </w:r>
      <w:r w:rsidR="006650F9" w:rsidRPr="006650F9">
        <w:rPr>
          <w:rFonts w:asciiTheme="minorHAnsi" w:hAnsiTheme="minorHAnsi" w:cstheme="minorHAnsi"/>
          <w:b/>
          <w:bCs/>
          <w:sz w:val="24"/>
          <w:szCs w:val="24"/>
        </w:rPr>
        <w:t xml:space="preserve">// Looks for a given item in the data &amp; return its index or -1  </w:t>
      </w:r>
    </w:p>
    <w:p w:rsidR="006650F9" w:rsidRPr="006650F9" w:rsidRDefault="00F82F29" w:rsidP="006650F9">
      <w:pPr>
        <w:ind w:left="540" w:hanging="360"/>
        <w:contextualSpacing/>
        <w:jc w:val="both"/>
        <w:rPr>
          <w:rFonts w:asciiTheme="minorHAnsi" w:hAnsiTheme="minorHAnsi" w:cstheme="minorHAnsi"/>
          <w:b/>
          <w:bCs/>
          <w:sz w:val="24"/>
          <w:szCs w:val="24"/>
        </w:rPr>
      </w:pPr>
      <w:r w:rsidRPr="006562BC">
        <w:rPr>
          <w:rFonts w:asciiTheme="minorHAnsi" w:hAnsiTheme="minorHAnsi" w:cstheme="minorHAnsi"/>
          <w:b/>
          <w:bCs/>
          <w:sz w:val="24"/>
          <w:szCs w:val="24"/>
        </w:rPr>
        <w:t xml:space="preserve">  </w:t>
      </w:r>
      <w:r w:rsidR="006562BC">
        <w:rPr>
          <w:rFonts w:asciiTheme="minorHAnsi" w:hAnsiTheme="minorHAnsi" w:cstheme="minorHAnsi"/>
          <w:b/>
          <w:bCs/>
          <w:sz w:val="24"/>
          <w:szCs w:val="24"/>
        </w:rPr>
        <w:t xml:space="preserve">     </w:t>
      </w:r>
      <w:proofErr w:type="spellStart"/>
      <w:proofErr w:type="gramStart"/>
      <w:r w:rsidR="006562BC">
        <w:rPr>
          <w:rFonts w:asciiTheme="minorHAnsi" w:hAnsiTheme="minorHAnsi" w:cstheme="minorHAnsi"/>
          <w:b/>
          <w:bCs/>
          <w:sz w:val="24"/>
          <w:szCs w:val="24"/>
        </w:rPr>
        <w:t>int</w:t>
      </w:r>
      <w:proofErr w:type="spellEnd"/>
      <w:proofErr w:type="gramEnd"/>
      <w:r w:rsidR="006562BC">
        <w:rPr>
          <w:rFonts w:asciiTheme="minorHAnsi" w:hAnsiTheme="minorHAnsi" w:cstheme="minorHAnsi"/>
          <w:b/>
          <w:bCs/>
          <w:sz w:val="24"/>
          <w:szCs w:val="24"/>
        </w:rPr>
        <w:t xml:space="preserve"> </w:t>
      </w:r>
      <w:proofErr w:type="spellStart"/>
      <w:r w:rsidR="006562BC">
        <w:rPr>
          <w:rFonts w:asciiTheme="minorHAnsi" w:hAnsiTheme="minorHAnsi" w:cstheme="minorHAnsi"/>
          <w:b/>
          <w:bCs/>
          <w:sz w:val="24"/>
          <w:szCs w:val="24"/>
        </w:rPr>
        <w:t>testPerformance</w:t>
      </w:r>
      <w:proofErr w:type="spellEnd"/>
      <w:r w:rsidR="006562BC">
        <w:rPr>
          <w:rFonts w:asciiTheme="minorHAnsi" w:hAnsiTheme="minorHAnsi" w:cstheme="minorHAnsi"/>
          <w:b/>
          <w:bCs/>
          <w:sz w:val="24"/>
          <w:szCs w:val="24"/>
        </w:rPr>
        <w:t xml:space="preserve"> (..)  </w:t>
      </w:r>
      <w:r w:rsidR="006650F9" w:rsidRPr="006650F9">
        <w:rPr>
          <w:rFonts w:asciiTheme="minorHAnsi" w:hAnsiTheme="minorHAnsi" w:cstheme="minorHAnsi"/>
          <w:b/>
          <w:bCs/>
          <w:sz w:val="24"/>
          <w:szCs w:val="24"/>
        </w:rPr>
        <w:t>// Gets time &amp;</w:t>
      </w:r>
      <w:r w:rsidR="006650F9" w:rsidRPr="006650F9">
        <w:rPr>
          <w:rFonts w:asciiTheme="minorHAnsi" w:hAnsiTheme="minorHAnsi" w:cstheme="minorHAnsi"/>
          <w:b/>
          <w:bCs/>
        </w:rPr>
        <w:t xml:space="preserve"> </w:t>
      </w:r>
      <w:proofErr w:type="spellStart"/>
      <w:r w:rsidR="006650F9" w:rsidRPr="006650F9">
        <w:rPr>
          <w:rFonts w:asciiTheme="minorHAnsi" w:hAnsiTheme="minorHAnsi" w:cstheme="minorHAnsi"/>
          <w:b/>
          <w:bCs/>
          <w:sz w:val="24"/>
          <w:szCs w:val="24"/>
        </w:rPr>
        <w:t>num</w:t>
      </w:r>
      <w:proofErr w:type="spellEnd"/>
      <w:r w:rsidR="006650F9" w:rsidRPr="006650F9">
        <w:rPr>
          <w:rFonts w:asciiTheme="minorHAnsi" w:hAnsiTheme="minorHAnsi" w:cstheme="minorHAnsi"/>
          <w:b/>
          <w:bCs/>
          <w:sz w:val="24"/>
          <w:szCs w:val="24"/>
        </w:rPr>
        <w:t xml:space="preserve"> of comparisons</w:t>
      </w:r>
    </w:p>
    <w:p w:rsidR="006650F9" w:rsidRPr="006650F9" w:rsidRDefault="006650F9" w:rsidP="006650F9">
      <w:pPr>
        <w:ind w:left="540" w:hanging="360"/>
        <w:contextualSpacing/>
        <w:jc w:val="both"/>
        <w:rPr>
          <w:rFonts w:asciiTheme="minorHAnsi" w:hAnsiTheme="minorHAnsi" w:cstheme="minorHAnsi"/>
          <w:b/>
          <w:bCs/>
          <w:sz w:val="6"/>
          <w:szCs w:val="6"/>
        </w:rPr>
      </w:pPr>
    </w:p>
    <w:p w:rsidR="006650F9" w:rsidRPr="006562BC" w:rsidRDefault="00F82F29" w:rsidP="006650F9">
      <w:pPr>
        <w:spacing w:after="120"/>
        <w:ind w:left="540" w:hanging="360"/>
        <w:contextualSpacing/>
        <w:jc w:val="both"/>
        <w:rPr>
          <w:rFonts w:asciiTheme="minorHAnsi" w:hAnsiTheme="minorHAnsi" w:cstheme="minorHAnsi"/>
          <w:b/>
          <w:bCs/>
          <w:sz w:val="24"/>
          <w:szCs w:val="24"/>
        </w:rPr>
      </w:pPr>
      <w:r w:rsidRPr="006562BC">
        <w:rPr>
          <w:rFonts w:asciiTheme="minorHAnsi" w:hAnsiTheme="minorHAnsi" w:cstheme="minorHAnsi"/>
          <w:sz w:val="24"/>
          <w:szCs w:val="24"/>
        </w:rPr>
        <w:t xml:space="preserve">     </w:t>
      </w:r>
      <w:r w:rsidR="006650F9" w:rsidRPr="006650F9">
        <w:rPr>
          <w:rFonts w:asciiTheme="minorHAnsi" w:hAnsiTheme="minorHAnsi" w:cstheme="minorHAnsi"/>
          <w:b/>
          <w:bCs/>
          <w:sz w:val="24"/>
          <w:szCs w:val="24"/>
        </w:rPr>
        <w:t>* Add any missing functions</w:t>
      </w:r>
    </w:p>
    <w:p w:rsidR="00F82F29" w:rsidRPr="006650F9" w:rsidRDefault="00F82F29" w:rsidP="006650F9">
      <w:pPr>
        <w:spacing w:after="120"/>
        <w:ind w:left="540" w:hanging="360"/>
        <w:contextualSpacing/>
        <w:jc w:val="both"/>
        <w:rPr>
          <w:rFonts w:ascii="Cambria" w:hAnsi="Cambria" w:cs="Arial"/>
          <w:sz w:val="24"/>
          <w:szCs w:val="24"/>
        </w:rPr>
      </w:pPr>
    </w:p>
    <w:p w:rsidR="006650F9" w:rsidRPr="006650F9" w:rsidRDefault="006650F9" w:rsidP="006562BC">
      <w:pPr>
        <w:numPr>
          <w:ilvl w:val="0"/>
          <w:numId w:val="11"/>
        </w:numPr>
        <w:spacing w:after="200"/>
        <w:ind w:left="540"/>
        <w:contextualSpacing/>
        <w:jc w:val="both"/>
        <w:rPr>
          <w:rFonts w:ascii="Cambria" w:hAnsi="Cambria" w:cs="Arial"/>
          <w:sz w:val="24"/>
          <w:szCs w:val="24"/>
        </w:rPr>
      </w:pPr>
      <w:r w:rsidRPr="006650F9">
        <w:rPr>
          <w:rFonts w:ascii="Cambria" w:hAnsi="Cambria" w:cs="Arial"/>
          <w:sz w:val="24"/>
          <w:szCs w:val="24"/>
        </w:rPr>
        <w:t xml:space="preserve">Preferably, implement binary search algorithm to work on vectors not arrays. It should (1) calculate the time taken to search for a given word and (2) the number of comparisons it did. </w:t>
      </w:r>
    </w:p>
    <w:p w:rsidR="006650F9" w:rsidRPr="006650F9" w:rsidRDefault="006650F9" w:rsidP="006650F9">
      <w:pPr>
        <w:numPr>
          <w:ilvl w:val="0"/>
          <w:numId w:val="11"/>
        </w:numPr>
        <w:spacing w:after="200"/>
        <w:ind w:left="540"/>
        <w:contextualSpacing/>
        <w:jc w:val="both"/>
        <w:rPr>
          <w:rFonts w:ascii="Cambria" w:hAnsi="Cambria" w:cs="Arial"/>
          <w:sz w:val="24"/>
          <w:szCs w:val="24"/>
        </w:rPr>
      </w:pPr>
      <w:r w:rsidRPr="006650F9">
        <w:rPr>
          <w:rFonts w:ascii="Cambria" w:hAnsi="Cambria" w:cs="Arial"/>
          <w:sz w:val="24"/>
          <w:szCs w:val="24"/>
        </w:rPr>
        <w:t xml:space="preserve">We want to measure the (1) time and (2) number of comparisons in two cases using </w:t>
      </w:r>
      <w:proofErr w:type="spellStart"/>
      <w:r w:rsidRPr="006650F9">
        <w:rPr>
          <w:rFonts w:ascii="Courier New" w:hAnsi="Courier New" w:cs="Courier New"/>
          <w:b/>
          <w:bCs/>
          <w:sz w:val="24"/>
          <w:szCs w:val="24"/>
        </w:rPr>
        <w:t>testPerformance</w:t>
      </w:r>
      <w:proofErr w:type="spellEnd"/>
      <w:r w:rsidRPr="006650F9">
        <w:rPr>
          <w:rFonts w:ascii="Courier New" w:hAnsi="Courier New" w:cs="Courier New"/>
          <w:b/>
          <w:bCs/>
          <w:sz w:val="24"/>
          <w:szCs w:val="24"/>
        </w:rPr>
        <w:t xml:space="preserve"> </w:t>
      </w:r>
      <w:r w:rsidRPr="006650F9">
        <w:rPr>
          <w:rFonts w:ascii="Cambria" w:hAnsi="Cambria" w:cs="Arial"/>
          <w:sz w:val="24"/>
          <w:szCs w:val="24"/>
        </w:rPr>
        <w:t>and the given English list of words:</w:t>
      </w:r>
    </w:p>
    <w:p w:rsidR="006650F9" w:rsidRPr="006650F9" w:rsidRDefault="006650F9" w:rsidP="001F4F28">
      <w:pPr>
        <w:numPr>
          <w:ilvl w:val="0"/>
          <w:numId w:val="14"/>
        </w:numPr>
        <w:spacing w:after="200"/>
        <w:contextualSpacing/>
        <w:jc w:val="both"/>
        <w:rPr>
          <w:rFonts w:ascii="Cambria" w:hAnsi="Cambria" w:cs="Arial"/>
          <w:sz w:val="24"/>
          <w:szCs w:val="24"/>
        </w:rPr>
      </w:pPr>
      <w:r w:rsidRPr="006650F9">
        <w:rPr>
          <w:rFonts w:ascii="Cambria" w:hAnsi="Cambria" w:cs="Arial"/>
          <w:sz w:val="24"/>
          <w:szCs w:val="24"/>
        </w:rPr>
        <w:t>First when the word is found. For this case, pick a random word (use random function C++ to pick an index between 0 and last index) and then search for it in the data.</w:t>
      </w:r>
    </w:p>
    <w:p w:rsidR="006650F9" w:rsidRPr="006650F9" w:rsidRDefault="006650F9" w:rsidP="001F4F28">
      <w:pPr>
        <w:numPr>
          <w:ilvl w:val="0"/>
          <w:numId w:val="14"/>
        </w:numPr>
        <w:spacing w:after="200"/>
        <w:contextualSpacing/>
        <w:jc w:val="both"/>
        <w:rPr>
          <w:rFonts w:ascii="Cambria" w:hAnsi="Cambria" w:cs="Arial"/>
          <w:sz w:val="24"/>
          <w:szCs w:val="24"/>
        </w:rPr>
      </w:pPr>
      <w:r w:rsidRPr="006650F9">
        <w:rPr>
          <w:rFonts w:ascii="Cambria" w:hAnsi="Cambria" w:cs="Arial"/>
          <w:sz w:val="24"/>
          <w:szCs w:val="24"/>
        </w:rPr>
        <w:t>Do this 100 times and calculate the average time and average number of comparison.</w:t>
      </w:r>
    </w:p>
    <w:p w:rsidR="006650F9" w:rsidRPr="006650F9" w:rsidRDefault="006650F9" w:rsidP="001F4F28">
      <w:pPr>
        <w:numPr>
          <w:ilvl w:val="0"/>
          <w:numId w:val="14"/>
        </w:numPr>
        <w:spacing w:after="200"/>
        <w:contextualSpacing/>
        <w:jc w:val="both"/>
        <w:rPr>
          <w:rFonts w:ascii="Cambria" w:hAnsi="Cambria" w:cs="Arial"/>
          <w:sz w:val="24"/>
          <w:szCs w:val="24"/>
        </w:rPr>
      </w:pPr>
      <w:r w:rsidRPr="006650F9">
        <w:rPr>
          <w:rFonts w:ascii="Cambria" w:hAnsi="Cambria" w:cs="Arial"/>
          <w:sz w:val="24"/>
          <w:szCs w:val="24"/>
        </w:rPr>
        <w:t>Second, makeup a random non-existing word and search for it and calculate the time and number of comparisons done until algorithm returns that word is not found.</w:t>
      </w:r>
    </w:p>
    <w:p w:rsidR="006650F9" w:rsidRPr="006650F9" w:rsidRDefault="006650F9" w:rsidP="001F4F28">
      <w:pPr>
        <w:numPr>
          <w:ilvl w:val="0"/>
          <w:numId w:val="14"/>
        </w:numPr>
        <w:spacing w:after="200"/>
        <w:contextualSpacing/>
        <w:jc w:val="both"/>
        <w:rPr>
          <w:rFonts w:ascii="Cambria" w:hAnsi="Cambria" w:cs="Arial"/>
          <w:sz w:val="24"/>
          <w:szCs w:val="24"/>
        </w:rPr>
      </w:pPr>
      <w:r w:rsidRPr="006650F9">
        <w:rPr>
          <w:rFonts w:ascii="Cambria" w:hAnsi="Cambria" w:cs="Arial"/>
          <w:sz w:val="24"/>
          <w:szCs w:val="24"/>
        </w:rPr>
        <w:t>Do this 100 times and calculate the average time and average number of comparison.</w:t>
      </w:r>
    </w:p>
    <w:p w:rsidR="006650F9" w:rsidRPr="006650F9" w:rsidRDefault="006650F9" w:rsidP="006650F9">
      <w:pPr>
        <w:numPr>
          <w:ilvl w:val="0"/>
          <w:numId w:val="11"/>
        </w:numPr>
        <w:spacing w:after="200"/>
        <w:ind w:left="540"/>
        <w:contextualSpacing/>
        <w:jc w:val="both"/>
        <w:rPr>
          <w:rFonts w:ascii="Cambria" w:hAnsi="Cambria" w:cs="Arial"/>
          <w:sz w:val="24"/>
          <w:szCs w:val="24"/>
        </w:rPr>
      </w:pPr>
      <w:r w:rsidRPr="006650F9">
        <w:rPr>
          <w:rFonts w:ascii="Cambria" w:hAnsi="Cambria" w:cs="Arial"/>
          <w:sz w:val="24"/>
          <w:szCs w:val="24"/>
        </w:rPr>
        <w:t xml:space="preserve">Repeat the previous step using a file of 10000, 20000, 30000, ...., 80000 words </w:t>
      </w:r>
    </w:p>
    <w:p w:rsidR="006650F9" w:rsidRPr="006650F9" w:rsidRDefault="00D21F33" w:rsidP="00D21F33">
      <w:pPr>
        <w:numPr>
          <w:ilvl w:val="0"/>
          <w:numId w:val="15"/>
        </w:numPr>
        <w:contextualSpacing/>
        <w:jc w:val="both"/>
        <w:rPr>
          <w:rFonts w:ascii="Cambria" w:hAnsi="Cambria" w:cs="Arial"/>
          <w:sz w:val="24"/>
          <w:szCs w:val="24"/>
        </w:rPr>
      </w:pPr>
      <w:r>
        <w:rPr>
          <w:rFonts w:ascii="Cambria" w:hAnsi="Cambria" w:cs="Arial"/>
          <w:sz w:val="24"/>
          <w:szCs w:val="24"/>
        </w:rPr>
        <w:t xml:space="preserve">List of </w:t>
      </w:r>
      <w:r w:rsidR="006650F9" w:rsidRPr="006650F9">
        <w:rPr>
          <w:rFonts w:ascii="Cambria" w:hAnsi="Cambria" w:cs="Arial"/>
          <w:sz w:val="24"/>
          <w:szCs w:val="24"/>
        </w:rPr>
        <w:t xml:space="preserve">words to use is at </w:t>
      </w:r>
      <w:hyperlink r:id="rId10" w:history="1">
        <w:r w:rsidR="006650F9" w:rsidRPr="006650F9">
          <w:rPr>
            <w:rFonts w:ascii="Cambria" w:hAnsi="Cambria" w:cs="Arial"/>
            <w:color w:val="0000FF"/>
            <w:sz w:val="24"/>
            <w:szCs w:val="24"/>
            <w:u w:val="single"/>
          </w:rPr>
          <w:t>http://www-01.sil.org/linguistics/wordlists/english/</w:t>
        </w:r>
      </w:hyperlink>
    </w:p>
    <w:p w:rsidR="006650F9" w:rsidRPr="006650F9" w:rsidRDefault="006650F9" w:rsidP="006650F9">
      <w:pPr>
        <w:numPr>
          <w:ilvl w:val="0"/>
          <w:numId w:val="11"/>
        </w:numPr>
        <w:spacing w:after="200"/>
        <w:ind w:left="540"/>
        <w:contextualSpacing/>
        <w:jc w:val="both"/>
        <w:rPr>
          <w:rFonts w:ascii="Cambria" w:hAnsi="Cambria" w:cs="Arial"/>
          <w:sz w:val="24"/>
          <w:szCs w:val="24"/>
        </w:rPr>
      </w:pPr>
      <w:r w:rsidRPr="006650F9">
        <w:rPr>
          <w:rFonts w:ascii="Cambria" w:hAnsi="Cambria" w:cs="Arial"/>
          <w:b/>
          <w:bCs/>
          <w:sz w:val="24"/>
          <w:szCs w:val="24"/>
        </w:rPr>
        <w:t>Draw the results on a plot using excel or any drawing tool</w:t>
      </w:r>
      <w:r w:rsidRPr="006650F9">
        <w:rPr>
          <w:rFonts w:ascii="Cambria" w:hAnsi="Cambria" w:cs="Arial"/>
          <w:sz w:val="24"/>
          <w:szCs w:val="24"/>
        </w:rPr>
        <w:t>.</w:t>
      </w:r>
    </w:p>
    <w:p w:rsidR="00186B3B" w:rsidRPr="00CF396F" w:rsidRDefault="00186B3B" w:rsidP="00186B3B">
      <w:pPr>
        <w:ind w:right="4350"/>
        <w:rPr>
          <w:rFonts w:asciiTheme="majorHAnsi" w:eastAsia="DejaVu Sans" w:hAnsiTheme="majorHAnsi" w:cs="DejaVu Sans"/>
          <w:b/>
          <w:color w:val="E36C0A" w:themeColor="accent6" w:themeShade="BF"/>
          <w:sz w:val="32"/>
          <w:szCs w:val="32"/>
        </w:rPr>
      </w:pPr>
    </w:p>
    <w:p w:rsidR="0097691C" w:rsidRDefault="00DB677D" w:rsidP="00337976">
      <w:pPr>
        <w:ind w:right="473"/>
        <w:rPr>
          <w:rFonts w:asciiTheme="majorHAnsi" w:eastAsia="DejaVu Sans" w:hAnsiTheme="majorHAnsi" w:cs="DejaVu Sans"/>
          <w:b/>
          <w:color w:val="E36C0A" w:themeColor="accent6" w:themeShade="BF"/>
          <w:sz w:val="32"/>
          <w:szCs w:val="32"/>
          <w:u w:val="single"/>
        </w:rPr>
      </w:pPr>
      <w:r w:rsidRPr="00CF396F">
        <w:rPr>
          <w:rFonts w:asciiTheme="minorHAnsi" w:eastAsia="DejaVu Sans" w:hAnsiTheme="minorHAnsi" w:cstheme="minorHAnsi"/>
          <w:sz w:val="24"/>
          <w:szCs w:val="24"/>
        </w:rPr>
        <w:t>Name a folder “</w:t>
      </w:r>
      <w:r w:rsidRPr="00CF396F">
        <w:rPr>
          <w:rFonts w:asciiTheme="minorHAnsi" w:eastAsia="DejaVu Sans" w:hAnsiTheme="minorHAnsi" w:cstheme="minorHAnsi"/>
          <w:b/>
          <w:sz w:val="24"/>
          <w:szCs w:val="24"/>
        </w:rPr>
        <w:t>A2_P</w:t>
      </w:r>
      <w:r>
        <w:rPr>
          <w:rFonts w:asciiTheme="minorHAnsi" w:eastAsia="DejaVu Sans" w:hAnsiTheme="minorHAnsi" w:cstheme="minorHAnsi"/>
          <w:b/>
          <w:sz w:val="24"/>
          <w:szCs w:val="24"/>
        </w:rPr>
        <w:t>3</w:t>
      </w:r>
      <w:r w:rsidRPr="00CF396F">
        <w:rPr>
          <w:rFonts w:asciiTheme="minorHAnsi" w:eastAsia="DejaVu Sans" w:hAnsiTheme="minorHAnsi" w:cstheme="minorHAnsi"/>
          <w:b/>
          <w:sz w:val="24"/>
          <w:szCs w:val="24"/>
        </w:rPr>
        <w:t>_ID1_ID2</w:t>
      </w:r>
      <w:r w:rsidRPr="00CF396F">
        <w:rPr>
          <w:rFonts w:asciiTheme="minorHAnsi" w:eastAsia="DejaVu Sans" w:hAnsiTheme="minorHAnsi" w:cstheme="minorHAnsi"/>
          <w:sz w:val="24"/>
          <w:szCs w:val="24"/>
        </w:rPr>
        <w:t>” and put your files inside it (even if it’s only one file)</w:t>
      </w:r>
      <w:r>
        <w:rPr>
          <w:rFonts w:asciiTheme="minorHAnsi" w:eastAsia="DejaVu Sans" w:hAnsiTheme="minorHAnsi" w:cstheme="minorHAnsi"/>
          <w:sz w:val="24"/>
          <w:szCs w:val="24"/>
        </w:rPr>
        <w:t>.</w:t>
      </w:r>
      <w:r>
        <w:rPr>
          <w:rFonts w:asciiTheme="minorHAnsi" w:eastAsia="DejaVu Sans" w:hAnsiTheme="minorHAnsi" w:cstheme="minorHAnsi"/>
          <w:sz w:val="24"/>
          <w:szCs w:val="24"/>
        </w:rPr>
        <w:br/>
      </w:r>
      <w:r>
        <w:rPr>
          <w:rFonts w:asciiTheme="minorHAnsi" w:eastAsia="DejaVu Sans" w:hAnsiTheme="minorHAnsi" w:cstheme="minorHAnsi"/>
          <w:sz w:val="24"/>
          <w:szCs w:val="24"/>
        </w:rPr>
        <w:br/>
      </w:r>
    </w:p>
    <w:p w:rsidR="00DB677D" w:rsidRDefault="00DB677D" w:rsidP="00337976">
      <w:pPr>
        <w:ind w:right="473"/>
        <w:rPr>
          <w:rFonts w:asciiTheme="majorHAnsi" w:eastAsia="DejaVu Sans" w:hAnsiTheme="majorHAnsi" w:cs="DejaVu Sans"/>
          <w:b/>
          <w:color w:val="E36C0A" w:themeColor="accent6" w:themeShade="BF"/>
          <w:sz w:val="32"/>
          <w:szCs w:val="32"/>
        </w:rPr>
      </w:pPr>
      <w:r w:rsidRPr="0022692D">
        <w:rPr>
          <w:rFonts w:asciiTheme="majorHAnsi" w:eastAsia="DejaVu Sans" w:hAnsiTheme="majorHAnsi" w:cs="DejaVu Sans"/>
          <w:b/>
          <w:color w:val="E36C0A" w:themeColor="accent6" w:themeShade="BF"/>
          <w:sz w:val="32"/>
          <w:szCs w:val="32"/>
          <w:u w:val="single"/>
        </w:rPr>
        <w:lastRenderedPageBreak/>
        <w:t>Problem 4: (</w:t>
      </w:r>
      <w:r w:rsidR="00337976" w:rsidRPr="0022692D">
        <w:rPr>
          <w:rFonts w:asciiTheme="majorHAnsi" w:eastAsia="DejaVu Sans" w:hAnsiTheme="majorHAnsi" w:cs="DejaVu Sans"/>
          <w:b/>
          <w:color w:val="E36C0A" w:themeColor="accent6" w:themeShade="BF"/>
          <w:sz w:val="32"/>
          <w:szCs w:val="32"/>
          <w:u w:val="single"/>
        </w:rPr>
        <w:t>2</w:t>
      </w:r>
      <w:r w:rsidRPr="0022692D">
        <w:rPr>
          <w:rFonts w:asciiTheme="majorHAnsi" w:eastAsia="DejaVu Sans" w:hAnsiTheme="majorHAnsi" w:cs="DejaVu Sans"/>
          <w:b/>
          <w:color w:val="E36C0A" w:themeColor="accent6" w:themeShade="BF"/>
          <w:sz w:val="32"/>
          <w:szCs w:val="32"/>
          <w:u w:val="single"/>
        </w:rPr>
        <w:t>0 point)</w:t>
      </w:r>
    </w:p>
    <w:p w:rsidR="0022692D" w:rsidRDefault="0022692D" w:rsidP="00DB677D">
      <w:pPr>
        <w:pStyle w:val="Default"/>
        <w:rPr>
          <w:rFonts w:asciiTheme="minorHAnsi" w:hAnsiTheme="minorHAnsi" w:cstheme="minorHAnsi"/>
        </w:rPr>
      </w:pPr>
    </w:p>
    <w:p w:rsidR="00DB677D" w:rsidRPr="00DB677D" w:rsidRDefault="00DB677D" w:rsidP="0022692D">
      <w:pPr>
        <w:pStyle w:val="Default"/>
        <w:rPr>
          <w:rFonts w:asciiTheme="minorHAnsi" w:hAnsiTheme="minorHAnsi" w:cstheme="minorHAnsi"/>
        </w:rPr>
      </w:pPr>
      <w:r w:rsidRPr="00DB677D">
        <w:rPr>
          <w:rFonts w:asciiTheme="minorHAnsi" w:hAnsiTheme="minorHAnsi" w:cstheme="minorHAnsi"/>
        </w:rPr>
        <w:t>Given a vector of integers th</w:t>
      </w:r>
      <w:r w:rsidR="0022692D">
        <w:rPr>
          <w:rFonts w:asciiTheme="minorHAnsi" w:hAnsiTheme="minorHAnsi" w:cstheme="minorHAnsi"/>
        </w:rPr>
        <w:t xml:space="preserve">at represent sides of triangles, </w:t>
      </w:r>
      <w:r w:rsidR="0022692D" w:rsidRPr="00DB677D">
        <w:rPr>
          <w:rFonts w:asciiTheme="minorHAnsi" w:hAnsiTheme="minorHAnsi" w:cstheme="minorHAnsi"/>
        </w:rPr>
        <w:t>we</w:t>
      </w:r>
      <w:r w:rsidRPr="00DB677D">
        <w:rPr>
          <w:rFonts w:asciiTheme="minorHAnsi" w:hAnsiTheme="minorHAnsi" w:cstheme="minorHAnsi"/>
        </w:rPr>
        <w:t xml:space="preserve"> need to find is it possible to construct at least one non-degenerate triangle using this array? </w:t>
      </w:r>
    </w:p>
    <w:p w:rsidR="00DB677D" w:rsidRPr="00DB677D" w:rsidRDefault="00DB677D" w:rsidP="00DB677D">
      <w:pPr>
        <w:pStyle w:val="Default"/>
        <w:rPr>
          <w:rFonts w:asciiTheme="minorHAnsi" w:hAnsiTheme="minorHAnsi" w:cstheme="minorHAnsi"/>
        </w:rPr>
      </w:pPr>
      <w:r w:rsidRPr="00DB677D">
        <w:rPr>
          <w:rFonts w:asciiTheme="minorHAnsi" w:hAnsiTheme="minorHAnsi" w:cstheme="minorHAnsi"/>
        </w:rPr>
        <w:t xml:space="preserve">Sides of non-degenerate triangle should follow these constraints: </w:t>
      </w:r>
    </w:p>
    <w:p w:rsidR="00DB677D" w:rsidRPr="00DB677D" w:rsidRDefault="00DB677D" w:rsidP="00DB677D">
      <w:pPr>
        <w:pStyle w:val="Default"/>
        <w:rPr>
          <w:rFonts w:asciiTheme="minorHAnsi" w:hAnsiTheme="minorHAnsi" w:cstheme="minorHAnsi"/>
        </w:rPr>
      </w:pPr>
      <w:r w:rsidRPr="00DB677D">
        <w:rPr>
          <w:rFonts w:asciiTheme="minorHAnsi" w:hAnsiTheme="minorHAnsi" w:cstheme="minorHAnsi"/>
        </w:rPr>
        <w:t xml:space="preserve">S1 + S2 &gt; S3 and </w:t>
      </w:r>
    </w:p>
    <w:p w:rsidR="00DB677D" w:rsidRPr="00DB677D" w:rsidRDefault="00DB677D" w:rsidP="00DB677D">
      <w:pPr>
        <w:pStyle w:val="Default"/>
        <w:rPr>
          <w:rFonts w:asciiTheme="minorHAnsi" w:hAnsiTheme="minorHAnsi" w:cstheme="minorHAnsi"/>
        </w:rPr>
      </w:pPr>
      <w:r w:rsidRPr="00DB677D">
        <w:rPr>
          <w:rFonts w:asciiTheme="minorHAnsi" w:hAnsiTheme="minorHAnsi" w:cstheme="minorHAnsi"/>
        </w:rPr>
        <w:t xml:space="preserve">S2 + S3 &gt; S1 and </w:t>
      </w:r>
    </w:p>
    <w:p w:rsidR="00DB677D" w:rsidRPr="00DB677D" w:rsidRDefault="00DB677D" w:rsidP="00DB677D">
      <w:pPr>
        <w:pStyle w:val="Default"/>
        <w:rPr>
          <w:rFonts w:asciiTheme="minorHAnsi" w:hAnsiTheme="minorHAnsi" w:cstheme="minorHAnsi"/>
        </w:rPr>
      </w:pPr>
      <w:r w:rsidRPr="00DB677D">
        <w:rPr>
          <w:rFonts w:asciiTheme="minorHAnsi" w:hAnsiTheme="minorHAnsi" w:cstheme="minorHAnsi"/>
        </w:rPr>
        <w:t xml:space="preserve">S3 + S1 &gt; S2 </w:t>
      </w:r>
    </w:p>
    <w:p w:rsidR="005A742F" w:rsidRDefault="005371AA" w:rsidP="00DB677D">
      <w:pPr>
        <w:pStyle w:val="Default"/>
        <w:rPr>
          <w:rFonts w:asciiTheme="minorHAnsi" w:hAnsiTheme="minorHAnsi" w:cstheme="minorHAnsi"/>
          <w:b/>
          <w:bCs/>
        </w:rPr>
      </w:pPr>
      <w:r w:rsidRPr="00DB677D">
        <w:rPr>
          <w:rFonts w:asciiTheme="minorHAnsi" w:hAnsiTheme="minorHAnsi" w:cstheme="minorHAnsi"/>
        </w:rPr>
        <w:t>Where</w:t>
      </w:r>
      <w:r w:rsidR="00DB677D" w:rsidRPr="00DB677D">
        <w:rPr>
          <w:rFonts w:asciiTheme="minorHAnsi" w:hAnsiTheme="minorHAnsi" w:cstheme="minorHAnsi"/>
        </w:rPr>
        <w:t xml:space="preserve"> S1, S2, S3 are the length sides of triangle.</w:t>
      </w:r>
      <w:r w:rsidR="005A742F">
        <w:rPr>
          <w:rFonts w:asciiTheme="minorHAnsi" w:hAnsiTheme="minorHAnsi" w:cstheme="minorHAnsi"/>
        </w:rPr>
        <w:t xml:space="preserve"> </w:t>
      </w:r>
      <w:r w:rsidR="00DB677D" w:rsidRPr="00DB677D">
        <w:rPr>
          <w:rFonts w:asciiTheme="minorHAnsi" w:hAnsiTheme="minorHAnsi" w:cstheme="minorHAnsi"/>
        </w:rPr>
        <w:t>Use any STL containers or algorithm needed.</w:t>
      </w:r>
      <w:r>
        <w:rPr>
          <w:rFonts w:asciiTheme="minorHAnsi" w:hAnsiTheme="minorHAnsi" w:cstheme="minorHAnsi"/>
        </w:rPr>
        <w:br/>
      </w:r>
    </w:p>
    <w:p w:rsidR="005A742F" w:rsidRDefault="00DB677D" w:rsidP="00DB677D">
      <w:pPr>
        <w:pStyle w:val="Default"/>
        <w:rPr>
          <w:rFonts w:asciiTheme="minorHAnsi" w:hAnsiTheme="minorHAnsi" w:cstheme="minorHAnsi"/>
          <w:b/>
          <w:bCs/>
        </w:rPr>
      </w:pPr>
      <w:r w:rsidRPr="00DB677D">
        <w:rPr>
          <w:rFonts w:asciiTheme="minorHAnsi" w:hAnsiTheme="minorHAnsi" w:cstheme="minorHAnsi"/>
          <w:b/>
          <w:bCs/>
        </w:rPr>
        <w:t xml:space="preserve">For example: </w:t>
      </w:r>
    </w:p>
    <w:p w:rsidR="005A742F" w:rsidRDefault="005371AA" w:rsidP="00DB677D">
      <w:pPr>
        <w:pStyle w:val="Default"/>
        <w:rPr>
          <w:rFonts w:asciiTheme="minorHAnsi" w:hAnsiTheme="minorHAnsi" w:cstheme="minorHAnsi"/>
        </w:rPr>
      </w:pPr>
      <w:r w:rsidRPr="00DB677D">
        <w:rPr>
          <w:rFonts w:asciiTheme="minorHAnsi" w:hAnsiTheme="minorHAnsi" w:cstheme="minorHAnsi"/>
        </w:rPr>
        <w:t>4, 1, 2</w:t>
      </w:r>
      <w:r w:rsidR="00DB677D" w:rsidRPr="00DB677D">
        <w:rPr>
          <w:rFonts w:asciiTheme="minorHAnsi" w:hAnsiTheme="minorHAnsi" w:cstheme="minorHAnsi"/>
        </w:rPr>
        <w:t xml:space="preserve"> cannot construct a non-degenerate triangle. </w:t>
      </w:r>
    </w:p>
    <w:p w:rsidR="00DB677D" w:rsidRDefault="005371AA" w:rsidP="00DB677D">
      <w:pPr>
        <w:pStyle w:val="Default"/>
        <w:rPr>
          <w:rFonts w:asciiTheme="minorHAnsi" w:hAnsiTheme="minorHAnsi" w:cstheme="minorHAnsi"/>
        </w:rPr>
      </w:pPr>
      <w:r w:rsidRPr="00DB677D">
        <w:rPr>
          <w:rFonts w:asciiTheme="minorHAnsi" w:hAnsiTheme="minorHAnsi" w:cstheme="minorHAnsi"/>
        </w:rPr>
        <w:t>But</w:t>
      </w:r>
      <w:r w:rsidR="00DB677D" w:rsidRPr="00DB677D">
        <w:rPr>
          <w:rFonts w:asciiTheme="minorHAnsi" w:hAnsiTheme="minorHAnsi" w:cstheme="minorHAnsi"/>
        </w:rPr>
        <w:t xml:space="preserve"> </w:t>
      </w:r>
      <w:r w:rsidRPr="00DB677D">
        <w:rPr>
          <w:rFonts w:asciiTheme="minorHAnsi" w:hAnsiTheme="minorHAnsi" w:cstheme="minorHAnsi"/>
        </w:rPr>
        <w:t>5, 4,</w:t>
      </w:r>
      <w:r w:rsidR="00DB677D" w:rsidRPr="00DB677D">
        <w:rPr>
          <w:rFonts w:asciiTheme="minorHAnsi" w:hAnsiTheme="minorHAnsi" w:cstheme="minorHAnsi"/>
        </w:rPr>
        <w:t xml:space="preserve"> 3, 1, 2 can generate with sides </w:t>
      </w:r>
      <w:r w:rsidRPr="00DB677D">
        <w:rPr>
          <w:rFonts w:asciiTheme="minorHAnsi" w:hAnsiTheme="minorHAnsi" w:cstheme="minorHAnsi"/>
        </w:rPr>
        <w:t>2, 3</w:t>
      </w:r>
      <w:r w:rsidR="00DB677D" w:rsidRPr="00DB677D">
        <w:rPr>
          <w:rFonts w:asciiTheme="minorHAnsi" w:hAnsiTheme="minorHAnsi" w:cstheme="minorHAnsi"/>
        </w:rPr>
        <w:t xml:space="preserve">, 4 a non-degenerate triangle. </w:t>
      </w:r>
    </w:p>
    <w:p w:rsidR="005371AA" w:rsidRPr="00DB677D" w:rsidRDefault="005371AA" w:rsidP="00DB677D">
      <w:pPr>
        <w:pStyle w:val="Default"/>
        <w:rPr>
          <w:rFonts w:asciiTheme="minorHAnsi" w:hAnsiTheme="minorHAnsi" w:cstheme="minorHAnsi"/>
        </w:rPr>
      </w:pPr>
    </w:p>
    <w:p w:rsidR="00DB677D" w:rsidRDefault="00DB677D" w:rsidP="005371AA">
      <w:pPr>
        <w:ind w:right="473"/>
        <w:rPr>
          <w:rFonts w:asciiTheme="minorHAnsi" w:hAnsiTheme="minorHAnsi" w:cstheme="minorHAnsi"/>
          <w:sz w:val="24"/>
          <w:szCs w:val="24"/>
        </w:rPr>
      </w:pPr>
      <w:r w:rsidRPr="00DB677D">
        <w:rPr>
          <w:rFonts w:asciiTheme="minorHAnsi" w:hAnsiTheme="minorHAnsi" w:cstheme="minorHAnsi"/>
          <w:sz w:val="24"/>
          <w:szCs w:val="24"/>
        </w:rPr>
        <w:t>Name a folder “</w:t>
      </w:r>
      <w:r w:rsidRPr="00DB677D">
        <w:rPr>
          <w:rFonts w:asciiTheme="minorHAnsi" w:hAnsiTheme="minorHAnsi" w:cstheme="minorHAnsi"/>
          <w:b/>
          <w:bCs/>
          <w:sz w:val="24"/>
          <w:szCs w:val="24"/>
        </w:rPr>
        <w:t>A2_P</w:t>
      </w:r>
      <w:r w:rsidR="005371AA">
        <w:rPr>
          <w:rFonts w:asciiTheme="minorHAnsi" w:hAnsiTheme="minorHAnsi" w:cstheme="minorHAnsi"/>
          <w:b/>
          <w:bCs/>
          <w:sz w:val="24"/>
          <w:szCs w:val="24"/>
        </w:rPr>
        <w:t>4</w:t>
      </w:r>
      <w:r w:rsidRPr="00DB677D">
        <w:rPr>
          <w:rFonts w:asciiTheme="minorHAnsi" w:hAnsiTheme="minorHAnsi" w:cstheme="minorHAnsi"/>
          <w:b/>
          <w:bCs/>
          <w:sz w:val="24"/>
          <w:szCs w:val="24"/>
        </w:rPr>
        <w:t>_ID1_ID2</w:t>
      </w:r>
      <w:r w:rsidRPr="00DB677D">
        <w:rPr>
          <w:rFonts w:asciiTheme="minorHAnsi" w:hAnsiTheme="minorHAnsi" w:cstheme="minorHAnsi"/>
          <w:sz w:val="24"/>
          <w:szCs w:val="24"/>
        </w:rPr>
        <w:t>” and put your files inside it (even if it’s only one file)</w:t>
      </w:r>
    </w:p>
    <w:p w:rsidR="00D21F33" w:rsidRDefault="00D21F33" w:rsidP="005371AA">
      <w:pPr>
        <w:ind w:right="473"/>
        <w:rPr>
          <w:rFonts w:asciiTheme="minorHAnsi" w:hAnsiTheme="minorHAnsi" w:cstheme="minorHAnsi"/>
          <w:sz w:val="24"/>
          <w:szCs w:val="24"/>
        </w:rPr>
      </w:pPr>
    </w:p>
    <w:p w:rsidR="00D21F33" w:rsidRDefault="00D21F33" w:rsidP="005371AA">
      <w:pPr>
        <w:ind w:right="473"/>
        <w:rPr>
          <w:rFonts w:asciiTheme="minorHAnsi" w:hAnsiTheme="minorHAnsi" w:cstheme="minorHAnsi"/>
          <w:sz w:val="24"/>
          <w:szCs w:val="24"/>
        </w:rPr>
      </w:pPr>
    </w:p>
    <w:p w:rsidR="00D21F33" w:rsidRDefault="00D21F33" w:rsidP="00D21F33">
      <w:pPr>
        <w:spacing w:before="18" w:line="240" w:lineRule="exact"/>
        <w:rPr>
          <w:rFonts w:asciiTheme="majorHAnsi" w:eastAsia="DejaVu Sans" w:hAnsiTheme="majorHAnsi" w:cs="DejaVu Sans"/>
          <w:b/>
          <w:color w:val="E36C0A" w:themeColor="accent6" w:themeShade="BF"/>
          <w:sz w:val="32"/>
          <w:szCs w:val="32"/>
          <w:u w:val="single"/>
        </w:rPr>
      </w:pPr>
      <w:r w:rsidRPr="0022692D">
        <w:rPr>
          <w:rFonts w:asciiTheme="majorHAnsi" w:eastAsia="DejaVu Sans" w:hAnsiTheme="majorHAnsi" w:cs="DejaVu Sans"/>
          <w:b/>
          <w:color w:val="E36C0A" w:themeColor="accent6" w:themeShade="BF"/>
          <w:sz w:val="32"/>
          <w:szCs w:val="32"/>
          <w:u w:val="single"/>
        </w:rPr>
        <w:t xml:space="preserve">Problem </w:t>
      </w:r>
      <w:r>
        <w:rPr>
          <w:rFonts w:asciiTheme="majorHAnsi" w:eastAsia="DejaVu Sans" w:hAnsiTheme="majorHAnsi" w:cs="DejaVu Sans"/>
          <w:b/>
          <w:color w:val="E36C0A" w:themeColor="accent6" w:themeShade="BF"/>
          <w:sz w:val="32"/>
          <w:szCs w:val="32"/>
          <w:u w:val="single"/>
        </w:rPr>
        <w:t>5</w:t>
      </w:r>
      <w:r w:rsidRPr="0022692D">
        <w:rPr>
          <w:rFonts w:asciiTheme="majorHAnsi" w:eastAsia="DejaVu Sans" w:hAnsiTheme="majorHAnsi" w:cs="DejaVu Sans"/>
          <w:b/>
          <w:color w:val="E36C0A" w:themeColor="accent6" w:themeShade="BF"/>
          <w:sz w:val="32"/>
          <w:szCs w:val="32"/>
          <w:u w:val="single"/>
        </w:rPr>
        <w:t>: (20 point)</w:t>
      </w:r>
    </w:p>
    <w:p w:rsidR="00D21F33" w:rsidRDefault="00D21F33" w:rsidP="00D21F33">
      <w:pPr>
        <w:spacing w:before="18" w:line="240" w:lineRule="exact"/>
        <w:rPr>
          <w:sz w:val="24"/>
          <w:szCs w:val="24"/>
        </w:rPr>
      </w:pPr>
    </w:p>
    <w:p w:rsidR="00D21F33" w:rsidRPr="00C02D89" w:rsidRDefault="00D21F33" w:rsidP="00D21F33">
      <w:pPr>
        <w:pStyle w:val="Default"/>
        <w:rPr>
          <w:rFonts w:asciiTheme="minorHAnsi" w:hAnsiTheme="minorHAnsi" w:cstheme="minorHAnsi"/>
        </w:rPr>
      </w:pPr>
      <w:r w:rsidRPr="00C02D89">
        <w:rPr>
          <w:rFonts w:asciiTheme="minorHAnsi" w:hAnsiTheme="minorHAnsi" w:cstheme="minorHAnsi"/>
        </w:rPr>
        <w:t xml:space="preserve">We know that both </w:t>
      </w:r>
      <w:proofErr w:type="gramStart"/>
      <w:r w:rsidRPr="00C02D89">
        <w:rPr>
          <w:rFonts w:asciiTheme="minorHAnsi" w:hAnsiTheme="minorHAnsi" w:cstheme="minorHAnsi"/>
        </w:rPr>
        <w:t>Merge</w:t>
      </w:r>
      <w:proofErr w:type="gramEnd"/>
      <w:r w:rsidRPr="00C02D89">
        <w:rPr>
          <w:rFonts w:asciiTheme="minorHAnsi" w:hAnsiTheme="minorHAnsi" w:cstheme="minorHAnsi"/>
        </w:rPr>
        <w:t xml:space="preserve"> and Quick sorts are O (n log n) in average case. But Quick sort is faster. We like to compare their performance and study how faster Quick sort is. Is it two times faster? Or three times faster? </w:t>
      </w:r>
      <w:proofErr w:type="gramStart"/>
      <w:r w:rsidRPr="00C02D89">
        <w:rPr>
          <w:rFonts w:asciiTheme="minorHAnsi" w:hAnsiTheme="minorHAnsi" w:cstheme="minorHAnsi"/>
        </w:rPr>
        <w:t>Or what?</w:t>
      </w:r>
      <w:proofErr w:type="gramEnd"/>
      <w:r w:rsidRPr="00C02D89">
        <w:rPr>
          <w:rFonts w:asciiTheme="minorHAnsi" w:hAnsiTheme="minorHAnsi" w:cstheme="minorHAnsi"/>
        </w:rPr>
        <w:t xml:space="preserve"> You task will be:</w:t>
      </w:r>
    </w:p>
    <w:p w:rsidR="00D21F33" w:rsidRPr="00C02D89" w:rsidRDefault="00D21F33" w:rsidP="00D21F33">
      <w:pPr>
        <w:pStyle w:val="Default"/>
        <w:numPr>
          <w:ilvl w:val="0"/>
          <w:numId w:val="9"/>
        </w:numPr>
        <w:rPr>
          <w:rFonts w:asciiTheme="minorHAnsi" w:hAnsiTheme="minorHAnsi" w:cstheme="minorHAnsi"/>
        </w:rPr>
      </w:pPr>
      <w:r w:rsidRPr="00C02D89">
        <w:rPr>
          <w:rFonts w:asciiTheme="minorHAnsi" w:hAnsiTheme="minorHAnsi" w:cstheme="minorHAnsi"/>
        </w:rPr>
        <w:t>Implement quick and merge sort algorithms given in the lecture or book. Understand them very well. Choose a good technique for choosing the pivot of Quick sort.</w:t>
      </w:r>
    </w:p>
    <w:p w:rsidR="00D21F33" w:rsidRPr="00C02D89" w:rsidRDefault="00D21F33" w:rsidP="00D21F33">
      <w:pPr>
        <w:pStyle w:val="Default"/>
        <w:numPr>
          <w:ilvl w:val="0"/>
          <w:numId w:val="9"/>
        </w:numPr>
        <w:rPr>
          <w:rFonts w:asciiTheme="minorHAnsi" w:hAnsiTheme="minorHAnsi" w:cstheme="minorHAnsi"/>
        </w:rPr>
      </w:pPr>
      <w:r w:rsidRPr="00C02D89">
        <w:rPr>
          <w:rFonts w:asciiTheme="minorHAnsi" w:hAnsiTheme="minorHAnsi" w:cstheme="minorHAnsi"/>
        </w:rPr>
        <w:t xml:space="preserve">Implement a program that generates arrays (or better vector) of random integer data of size 5,000 items, 10,000 items, </w:t>
      </w:r>
      <w:proofErr w:type="spellStart"/>
      <w:r w:rsidRPr="00C02D89">
        <w:rPr>
          <w:rFonts w:asciiTheme="minorHAnsi" w:hAnsiTheme="minorHAnsi" w:cstheme="minorHAnsi"/>
        </w:rPr>
        <w:t>etc</w:t>
      </w:r>
      <w:proofErr w:type="spellEnd"/>
      <w:r w:rsidRPr="00C02D89">
        <w:rPr>
          <w:rFonts w:asciiTheme="minorHAnsi" w:hAnsiTheme="minorHAnsi" w:cstheme="minorHAnsi"/>
        </w:rPr>
        <w:t xml:space="preserve"> till 100,000 items.</w:t>
      </w:r>
    </w:p>
    <w:p w:rsidR="00D21F33" w:rsidRPr="00C02D89" w:rsidRDefault="00D21F33" w:rsidP="00D21F33">
      <w:pPr>
        <w:pStyle w:val="Default"/>
        <w:numPr>
          <w:ilvl w:val="0"/>
          <w:numId w:val="9"/>
        </w:numPr>
        <w:rPr>
          <w:rFonts w:asciiTheme="minorHAnsi" w:hAnsiTheme="minorHAnsi" w:cstheme="minorHAnsi"/>
        </w:rPr>
      </w:pPr>
      <w:r w:rsidRPr="00C02D89">
        <w:rPr>
          <w:rFonts w:asciiTheme="minorHAnsi" w:hAnsiTheme="minorHAnsi" w:cstheme="minorHAnsi"/>
        </w:rPr>
        <w:t>For each data array, run both algorithms and record the time it takes in sec or msec.</w:t>
      </w:r>
    </w:p>
    <w:p w:rsidR="00D21F33" w:rsidRDefault="00D21F33" w:rsidP="00D21F33">
      <w:pPr>
        <w:pStyle w:val="Default"/>
        <w:numPr>
          <w:ilvl w:val="0"/>
          <w:numId w:val="9"/>
        </w:numPr>
        <w:rPr>
          <w:sz w:val="22"/>
          <w:szCs w:val="22"/>
        </w:rPr>
      </w:pPr>
      <w:r w:rsidRPr="00C02D89">
        <w:rPr>
          <w:rFonts w:asciiTheme="minorHAnsi" w:hAnsiTheme="minorHAnsi" w:cstheme="minorHAnsi"/>
        </w:rPr>
        <w:t>Plot the performance of the algorithms against each other on the same graph.</w:t>
      </w:r>
    </w:p>
    <w:p w:rsidR="00D21F33" w:rsidRDefault="00D21F33" w:rsidP="00D21F33">
      <w:pPr>
        <w:pStyle w:val="Default"/>
        <w:rPr>
          <w:sz w:val="22"/>
          <w:szCs w:val="22"/>
        </w:rPr>
      </w:pPr>
    </w:p>
    <w:p w:rsidR="00D21F33" w:rsidRDefault="00D21F33" w:rsidP="00D21F33">
      <w:pPr>
        <w:pStyle w:val="Default"/>
        <w:rPr>
          <w:sz w:val="22"/>
          <w:szCs w:val="22"/>
        </w:rPr>
      </w:pPr>
    </w:p>
    <w:p w:rsidR="00D21F33" w:rsidRDefault="00D21F33" w:rsidP="00D21F33">
      <w:pPr>
        <w:ind w:right="473"/>
        <w:rPr>
          <w:rFonts w:asciiTheme="minorHAnsi" w:hAnsiTheme="minorHAnsi" w:cstheme="minorHAnsi"/>
          <w:sz w:val="24"/>
          <w:szCs w:val="24"/>
        </w:rPr>
      </w:pPr>
      <w:r w:rsidRPr="00DB677D">
        <w:rPr>
          <w:rFonts w:asciiTheme="minorHAnsi" w:hAnsiTheme="minorHAnsi" w:cstheme="minorHAnsi"/>
          <w:sz w:val="24"/>
          <w:szCs w:val="24"/>
        </w:rPr>
        <w:t>Name a folder “</w:t>
      </w:r>
      <w:r w:rsidRPr="00DB677D">
        <w:rPr>
          <w:rFonts w:asciiTheme="minorHAnsi" w:hAnsiTheme="minorHAnsi" w:cstheme="minorHAnsi"/>
          <w:b/>
          <w:bCs/>
          <w:sz w:val="24"/>
          <w:szCs w:val="24"/>
        </w:rPr>
        <w:t>A2_P</w:t>
      </w:r>
      <w:r>
        <w:rPr>
          <w:rFonts w:asciiTheme="minorHAnsi" w:hAnsiTheme="minorHAnsi" w:cstheme="minorHAnsi"/>
          <w:b/>
          <w:bCs/>
          <w:sz w:val="24"/>
          <w:szCs w:val="24"/>
        </w:rPr>
        <w:t>5</w:t>
      </w:r>
      <w:r w:rsidRPr="00DB677D">
        <w:rPr>
          <w:rFonts w:asciiTheme="minorHAnsi" w:hAnsiTheme="minorHAnsi" w:cstheme="minorHAnsi"/>
          <w:b/>
          <w:bCs/>
          <w:sz w:val="24"/>
          <w:szCs w:val="24"/>
        </w:rPr>
        <w:t>_ID1_ID2</w:t>
      </w:r>
      <w:r w:rsidRPr="00DB677D">
        <w:rPr>
          <w:rFonts w:asciiTheme="minorHAnsi" w:hAnsiTheme="minorHAnsi" w:cstheme="minorHAnsi"/>
          <w:sz w:val="24"/>
          <w:szCs w:val="24"/>
        </w:rPr>
        <w:t>” and put your files inside it (even if it’s only one file)</w:t>
      </w:r>
    </w:p>
    <w:p w:rsidR="00D21F33" w:rsidRPr="00DB677D" w:rsidRDefault="00D21F33" w:rsidP="005371AA">
      <w:pPr>
        <w:ind w:right="473"/>
        <w:rPr>
          <w:rFonts w:asciiTheme="minorHAnsi" w:eastAsia="DejaVu Sans" w:hAnsiTheme="minorHAnsi" w:cstheme="minorHAnsi"/>
          <w:sz w:val="24"/>
          <w:szCs w:val="24"/>
        </w:rPr>
        <w:sectPr w:rsidR="00D21F33" w:rsidRPr="00DB677D" w:rsidSect="00FB34EA">
          <w:pgSz w:w="11900" w:h="16840"/>
          <w:pgMar w:top="1580" w:right="830" w:bottom="280" w:left="1680" w:header="720" w:footer="720" w:gutter="0"/>
          <w:cols w:space="720"/>
        </w:sectPr>
      </w:pPr>
    </w:p>
    <w:p w:rsidR="00C02D89" w:rsidRDefault="00C02D89" w:rsidP="00C02D89">
      <w:pPr>
        <w:spacing w:before="18" w:line="240" w:lineRule="exact"/>
        <w:rPr>
          <w:rFonts w:asciiTheme="majorHAnsi" w:eastAsia="DejaVu Sans" w:hAnsiTheme="majorHAnsi" w:cs="DejaVu Sans"/>
          <w:b/>
          <w:color w:val="E36C0A" w:themeColor="accent6" w:themeShade="BF"/>
          <w:sz w:val="32"/>
          <w:szCs w:val="32"/>
          <w:u w:val="single"/>
        </w:rPr>
      </w:pPr>
      <w:r w:rsidRPr="0022692D">
        <w:rPr>
          <w:rFonts w:asciiTheme="majorHAnsi" w:eastAsia="DejaVu Sans" w:hAnsiTheme="majorHAnsi" w:cs="DejaVu Sans"/>
          <w:b/>
          <w:color w:val="E36C0A" w:themeColor="accent6" w:themeShade="BF"/>
          <w:sz w:val="32"/>
          <w:szCs w:val="32"/>
          <w:u w:val="single"/>
        </w:rPr>
        <w:lastRenderedPageBreak/>
        <w:t xml:space="preserve">Problem </w:t>
      </w:r>
      <w:r>
        <w:rPr>
          <w:rFonts w:asciiTheme="majorHAnsi" w:eastAsia="DejaVu Sans" w:hAnsiTheme="majorHAnsi" w:cs="DejaVu Sans"/>
          <w:b/>
          <w:color w:val="E36C0A" w:themeColor="accent6" w:themeShade="BF"/>
          <w:sz w:val="32"/>
          <w:szCs w:val="32"/>
          <w:u w:val="single"/>
        </w:rPr>
        <w:t>6</w:t>
      </w:r>
      <w:r w:rsidRPr="0022692D">
        <w:rPr>
          <w:rFonts w:asciiTheme="majorHAnsi" w:eastAsia="DejaVu Sans" w:hAnsiTheme="majorHAnsi" w:cs="DejaVu Sans"/>
          <w:b/>
          <w:color w:val="E36C0A" w:themeColor="accent6" w:themeShade="BF"/>
          <w:sz w:val="32"/>
          <w:szCs w:val="32"/>
          <w:u w:val="single"/>
        </w:rPr>
        <w:t>: (</w:t>
      </w:r>
      <w:r>
        <w:rPr>
          <w:rFonts w:asciiTheme="majorHAnsi" w:eastAsia="DejaVu Sans" w:hAnsiTheme="majorHAnsi" w:cs="DejaVu Sans"/>
          <w:b/>
          <w:color w:val="E36C0A" w:themeColor="accent6" w:themeShade="BF"/>
          <w:sz w:val="32"/>
          <w:szCs w:val="32"/>
          <w:u w:val="single"/>
        </w:rPr>
        <w:t>2</w:t>
      </w:r>
      <w:r w:rsidRPr="0022692D">
        <w:rPr>
          <w:rFonts w:asciiTheme="majorHAnsi" w:eastAsia="DejaVu Sans" w:hAnsiTheme="majorHAnsi" w:cs="DejaVu Sans"/>
          <w:b/>
          <w:color w:val="E36C0A" w:themeColor="accent6" w:themeShade="BF"/>
          <w:sz w:val="32"/>
          <w:szCs w:val="32"/>
          <w:u w:val="single"/>
        </w:rPr>
        <w:t>0 point)</w:t>
      </w:r>
    </w:p>
    <w:p w:rsidR="00C02D89" w:rsidRDefault="00C02D89" w:rsidP="00C02D89">
      <w:pPr>
        <w:spacing w:before="18" w:line="240" w:lineRule="exact"/>
        <w:rPr>
          <w:rFonts w:asciiTheme="majorHAnsi" w:eastAsia="DejaVu Sans" w:hAnsiTheme="majorHAnsi" w:cs="DejaVu Sans"/>
          <w:b/>
          <w:color w:val="E36C0A" w:themeColor="accent6" w:themeShade="BF"/>
          <w:sz w:val="32"/>
          <w:szCs w:val="32"/>
          <w:u w:val="single"/>
        </w:rPr>
      </w:pPr>
    </w:p>
    <w:p w:rsidR="00C02D89" w:rsidRPr="00C62ADF" w:rsidRDefault="00C02D89" w:rsidP="00C02D89">
      <w:pPr>
        <w:autoSpaceDE w:val="0"/>
        <w:autoSpaceDN w:val="0"/>
        <w:adjustRightInd w:val="0"/>
        <w:rPr>
          <w:rFonts w:asciiTheme="minorHAnsi" w:eastAsia="DejaVuSans" w:hAnsiTheme="minorHAnsi" w:cstheme="minorHAnsi"/>
          <w:sz w:val="24"/>
          <w:szCs w:val="24"/>
        </w:rPr>
      </w:pPr>
      <w:r w:rsidRPr="00C62ADF">
        <w:rPr>
          <w:rFonts w:asciiTheme="minorHAnsi" w:eastAsia="DejaVuSans" w:hAnsiTheme="minorHAnsi" w:cstheme="minorHAnsi"/>
          <w:sz w:val="24"/>
          <w:szCs w:val="24"/>
        </w:rPr>
        <w:t>Insertion sort uses linear search to find the r</w:t>
      </w:r>
      <w:r>
        <w:rPr>
          <w:rFonts w:asciiTheme="minorHAnsi" w:eastAsia="DejaVuSans" w:hAnsiTheme="minorHAnsi" w:cstheme="minorHAnsi"/>
          <w:sz w:val="24"/>
          <w:szCs w:val="24"/>
        </w:rPr>
        <w:t xml:space="preserve">ight place for the next item to </w:t>
      </w:r>
      <w:r w:rsidRPr="00C62ADF">
        <w:rPr>
          <w:rFonts w:asciiTheme="minorHAnsi" w:eastAsia="DejaVuSans" w:hAnsiTheme="minorHAnsi" w:cstheme="minorHAnsi"/>
          <w:sz w:val="24"/>
          <w:szCs w:val="24"/>
        </w:rPr>
        <w:t>insert. Would it be faster to find the pl</w:t>
      </w:r>
      <w:r>
        <w:rPr>
          <w:rFonts w:asciiTheme="minorHAnsi" w:eastAsia="DejaVuSans" w:hAnsiTheme="minorHAnsi" w:cstheme="minorHAnsi"/>
          <w:sz w:val="24"/>
          <w:szCs w:val="24"/>
        </w:rPr>
        <w:t xml:space="preserve">ace using binary search (reduce number of </w:t>
      </w:r>
      <w:r w:rsidRPr="00C62ADF">
        <w:rPr>
          <w:rFonts w:asciiTheme="minorHAnsi" w:eastAsia="DejaVuSans" w:hAnsiTheme="minorHAnsi" w:cstheme="minorHAnsi"/>
          <w:sz w:val="24"/>
          <w:szCs w:val="24"/>
        </w:rPr>
        <w:t xml:space="preserve">comparisons)? We still have to </w:t>
      </w:r>
      <w:r>
        <w:rPr>
          <w:rFonts w:asciiTheme="minorHAnsi" w:eastAsia="DejaVuSans" w:hAnsiTheme="minorHAnsi" w:cstheme="minorHAnsi"/>
          <w:sz w:val="24"/>
          <w:szCs w:val="24"/>
        </w:rPr>
        <w:t xml:space="preserve">shift 1 item at a time from the </w:t>
      </w:r>
      <w:r w:rsidRPr="00C62ADF">
        <w:rPr>
          <w:rFonts w:asciiTheme="minorHAnsi" w:eastAsia="DejaVuSans" w:hAnsiTheme="minorHAnsi" w:cstheme="minorHAnsi"/>
          <w:sz w:val="24"/>
          <w:szCs w:val="24"/>
        </w:rPr>
        <w:t>largest till the right place.</w:t>
      </w:r>
    </w:p>
    <w:p w:rsidR="00C02D89" w:rsidRPr="00C62ADF" w:rsidRDefault="00C02D89" w:rsidP="00C02D89">
      <w:pPr>
        <w:autoSpaceDE w:val="0"/>
        <w:autoSpaceDN w:val="0"/>
        <w:adjustRightInd w:val="0"/>
        <w:rPr>
          <w:rFonts w:asciiTheme="minorHAnsi" w:eastAsia="DejaVuSans" w:hAnsiTheme="minorHAnsi" w:cstheme="minorHAnsi"/>
          <w:sz w:val="24"/>
          <w:szCs w:val="24"/>
        </w:rPr>
      </w:pPr>
      <w:r w:rsidRPr="00C62ADF">
        <w:rPr>
          <w:rFonts w:asciiTheme="minorHAnsi" w:eastAsia="DejaVuSans" w:hAnsiTheme="minorHAnsi" w:cstheme="minorHAnsi"/>
          <w:sz w:val="24"/>
          <w:szCs w:val="24"/>
        </w:rPr>
        <w:t>Use binary search on the already sorted it</w:t>
      </w:r>
      <w:r>
        <w:rPr>
          <w:rFonts w:asciiTheme="minorHAnsi" w:eastAsia="DejaVuSans" w:hAnsiTheme="minorHAnsi" w:cstheme="minorHAnsi"/>
          <w:sz w:val="24"/>
          <w:szCs w:val="24"/>
        </w:rPr>
        <w:t xml:space="preserve">ems to find the place where the </w:t>
      </w:r>
      <w:r w:rsidRPr="00C62ADF">
        <w:rPr>
          <w:rFonts w:asciiTheme="minorHAnsi" w:eastAsia="DejaVuSans" w:hAnsiTheme="minorHAnsi" w:cstheme="minorHAnsi"/>
          <w:sz w:val="24"/>
          <w:szCs w:val="24"/>
        </w:rPr>
        <w:t>new element should go and then shift</w:t>
      </w:r>
      <w:r>
        <w:rPr>
          <w:rFonts w:asciiTheme="minorHAnsi" w:eastAsia="DejaVuSans" w:hAnsiTheme="minorHAnsi" w:cstheme="minorHAnsi"/>
          <w:sz w:val="24"/>
          <w:szCs w:val="24"/>
        </w:rPr>
        <w:t xml:space="preserve"> the exact number of items that </w:t>
      </w:r>
      <w:r w:rsidRPr="00C62ADF">
        <w:rPr>
          <w:rFonts w:asciiTheme="minorHAnsi" w:eastAsia="DejaVuSans" w:hAnsiTheme="minorHAnsi" w:cstheme="minorHAnsi"/>
          <w:sz w:val="24"/>
          <w:szCs w:val="24"/>
        </w:rPr>
        <w:t>need to be shifted and placing the new item in its</w:t>
      </w:r>
      <w:r>
        <w:rPr>
          <w:rFonts w:asciiTheme="minorHAnsi" w:eastAsia="DejaVuSans" w:hAnsiTheme="minorHAnsi" w:cstheme="minorHAnsi"/>
          <w:sz w:val="24"/>
          <w:szCs w:val="24"/>
        </w:rPr>
        <w:t xml:space="preserve"> place. The algorithm </w:t>
      </w:r>
      <w:r w:rsidRPr="00C62ADF">
        <w:rPr>
          <w:rFonts w:asciiTheme="minorHAnsi" w:eastAsia="DejaVuSans" w:hAnsiTheme="minorHAnsi" w:cstheme="minorHAnsi"/>
          <w:sz w:val="24"/>
          <w:szCs w:val="24"/>
        </w:rPr>
        <w:t>works the same, except that instead compa</w:t>
      </w:r>
      <w:r>
        <w:rPr>
          <w:rFonts w:asciiTheme="minorHAnsi" w:eastAsia="DejaVuSans" w:hAnsiTheme="minorHAnsi" w:cstheme="minorHAnsi"/>
          <w:sz w:val="24"/>
          <w:szCs w:val="24"/>
        </w:rPr>
        <w:t xml:space="preserve">ring and shifting item by item, </w:t>
      </w:r>
      <w:r w:rsidRPr="00C62ADF">
        <w:rPr>
          <w:rFonts w:asciiTheme="minorHAnsi" w:eastAsia="DejaVuSans" w:hAnsiTheme="minorHAnsi" w:cstheme="minorHAnsi"/>
          <w:sz w:val="24"/>
          <w:szCs w:val="24"/>
        </w:rPr>
        <w:t>it will compare quickly using binary search but</w:t>
      </w:r>
      <w:r>
        <w:rPr>
          <w:rFonts w:asciiTheme="minorHAnsi" w:eastAsia="DejaVuSans" w:hAnsiTheme="minorHAnsi" w:cstheme="minorHAnsi"/>
          <w:sz w:val="24"/>
          <w:szCs w:val="24"/>
        </w:rPr>
        <w:t xml:space="preserve"> it will still shift one by one </w:t>
      </w:r>
      <w:r w:rsidRPr="00C62ADF">
        <w:rPr>
          <w:rFonts w:asciiTheme="minorHAnsi" w:eastAsia="DejaVuSans" w:hAnsiTheme="minorHAnsi" w:cstheme="minorHAnsi"/>
          <w:sz w:val="24"/>
          <w:szCs w:val="24"/>
        </w:rPr>
        <w:t>till the right place (without comparison).</w:t>
      </w:r>
    </w:p>
    <w:p w:rsidR="00C02D89" w:rsidRPr="00C536A9" w:rsidRDefault="00C02D89" w:rsidP="00C02D89">
      <w:pPr>
        <w:autoSpaceDE w:val="0"/>
        <w:autoSpaceDN w:val="0"/>
        <w:adjustRightInd w:val="0"/>
        <w:rPr>
          <w:rFonts w:asciiTheme="minorHAnsi" w:eastAsia="DejaVuSans" w:hAnsiTheme="minorHAnsi" w:cstheme="minorHAnsi"/>
          <w:b/>
          <w:bCs/>
          <w:sz w:val="24"/>
          <w:szCs w:val="24"/>
        </w:rPr>
      </w:pPr>
      <w:r w:rsidRPr="00C536A9">
        <w:rPr>
          <w:rFonts w:asciiTheme="minorHAnsi" w:eastAsia="DejaVuSans" w:hAnsiTheme="minorHAnsi" w:cstheme="minorHAnsi"/>
          <w:b/>
          <w:bCs/>
          <w:sz w:val="24"/>
          <w:szCs w:val="24"/>
        </w:rPr>
        <w:t xml:space="preserve">Plot the performance </w:t>
      </w:r>
      <w:r w:rsidRPr="00C536A9">
        <w:rPr>
          <w:rFonts w:asciiTheme="minorHAnsi" w:eastAsia="DejaVuSans" w:hAnsiTheme="minorHAnsi" w:cstheme="minorHAnsi"/>
          <w:sz w:val="24"/>
          <w:szCs w:val="24"/>
        </w:rPr>
        <w:t xml:space="preserve">of the algorithm </w:t>
      </w:r>
      <w:r w:rsidRPr="00C536A9">
        <w:rPr>
          <w:rFonts w:asciiTheme="minorHAnsi" w:eastAsia="DejaVuSans" w:hAnsiTheme="minorHAnsi" w:cstheme="minorHAnsi"/>
          <w:b/>
          <w:bCs/>
          <w:sz w:val="24"/>
          <w:szCs w:val="24"/>
        </w:rPr>
        <w:t xml:space="preserve">against the original </w:t>
      </w:r>
      <w:r w:rsidRPr="00C536A9">
        <w:rPr>
          <w:rFonts w:asciiTheme="minorHAnsi" w:eastAsia="DejaVuSans" w:hAnsiTheme="minorHAnsi" w:cstheme="minorHAnsi"/>
          <w:sz w:val="24"/>
          <w:szCs w:val="24"/>
        </w:rPr>
        <w:t>insertion sort.</w:t>
      </w:r>
    </w:p>
    <w:p w:rsidR="00C02D89" w:rsidRDefault="00C02D89" w:rsidP="00C02D89">
      <w:pPr>
        <w:pStyle w:val="ListParagraph"/>
        <w:autoSpaceDE w:val="0"/>
        <w:autoSpaceDN w:val="0"/>
        <w:adjustRightInd w:val="0"/>
        <w:ind w:left="1080"/>
        <w:rPr>
          <w:rFonts w:asciiTheme="minorHAnsi" w:eastAsia="DejaVuSans" w:hAnsiTheme="minorHAnsi" w:cstheme="minorHAnsi"/>
          <w:b/>
          <w:bCs/>
          <w:sz w:val="24"/>
          <w:szCs w:val="24"/>
        </w:rPr>
      </w:pPr>
    </w:p>
    <w:p w:rsidR="00C02D89" w:rsidRDefault="00C02D89" w:rsidP="00C02D89">
      <w:pPr>
        <w:pStyle w:val="ListParagraph"/>
        <w:autoSpaceDE w:val="0"/>
        <w:autoSpaceDN w:val="0"/>
        <w:adjustRightInd w:val="0"/>
        <w:ind w:left="1080" w:hanging="1080"/>
        <w:rPr>
          <w:rFonts w:asciiTheme="minorHAnsi" w:eastAsia="DejaVuSans" w:hAnsiTheme="minorHAnsi" w:cstheme="minorHAnsi"/>
          <w:sz w:val="24"/>
          <w:szCs w:val="24"/>
        </w:rPr>
      </w:pPr>
      <w:r w:rsidRPr="00C62ADF">
        <w:rPr>
          <w:rFonts w:asciiTheme="minorHAnsi" w:eastAsia="DejaVuSans" w:hAnsiTheme="minorHAnsi" w:cstheme="minorHAnsi"/>
          <w:sz w:val="24"/>
          <w:szCs w:val="24"/>
        </w:rPr>
        <w:t>Name a folder “</w:t>
      </w:r>
      <w:r w:rsidRPr="00C62ADF">
        <w:rPr>
          <w:rFonts w:asciiTheme="minorHAnsi" w:eastAsia="DejaVuSans" w:hAnsiTheme="minorHAnsi" w:cstheme="minorHAnsi"/>
          <w:b/>
          <w:bCs/>
          <w:sz w:val="24"/>
          <w:szCs w:val="24"/>
        </w:rPr>
        <w:t>A2_P6_ID1_ID2</w:t>
      </w:r>
      <w:r w:rsidRPr="00C62ADF">
        <w:rPr>
          <w:rFonts w:asciiTheme="minorHAnsi" w:eastAsia="DejaVuSans" w:hAnsiTheme="minorHAnsi" w:cstheme="minorHAnsi"/>
          <w:sz w:val="24"/>
          <w:szCs w:val="24"/>
        </w:rPr>
        <w:t>” and put your files inside it (even if</w:t>
      </w:r>
      <w:r>
        <w:rPr>
          <w:rFonts w:asciiTheme="minorHAnsi" w:eastAsia="DejaVuSans" w:hAnsiTheme="minorHAnsi" w:cstheme="minorHAnsi"/>
          <w:sz w:val="24"/>
          <w:szCs w:val="24"/>
        </w:rPr>
        <w:t xml:space="preserve"> </w:t>
      </w:r>
      <w:r w:rsidRPr="00C62ADF">
        <w:rPr>
          <w:rFonts w:asciiTheme="minorHAnsi" w:eastAsia="DejaVuSans" w:hAnsiTheme="minorHAnsi" w:cstheme="minorHAnsi"/>
          <w:sz w:val="24"/>
          <w:szCs w:val="24"/>
        </w:rPr>
        <w:t>it’s only one file)</w:t>
      </w:r>
    </w:p>
    <w:p w:rsidR="00C02D89" w:rsidRDefault="00C02D89" w:rsidP="00C02D89">
      <w:pPr>
        <w:pStyle w:val="ListParagraph"/>
        <w:autoSpaceDE w:val="0"/>
        <w:autoSpaceDN w:val="0"/>
        <w:adjustRightInd w:val="0"/>
        <w:ind w:left="1080" w:hanging="1080"/>
        <w:rPr>
          <w:rFonts w:asciiTheme="minorHAnsi" w:eastAsia="DejaVuSans" w:hAnsiTheme="minorHAnsi" w:cstheme="minorHAnsi"/>
          <w:sz w:val="24"/>
          <w:szCs w:val="24"/>
        </w:rPr>
      </w:pPr>
    </w:p>
    <w:p w:rsidR="00C02D89" w:rsidRDefault="00C02D89" w:rsidP="00C02D89">
      <w:pPr>
        <w:pStyle w:val="ListParagraph"/>
        <w:autoSpaceDE w:val="0"/>
        <w:autoSpaceDN w:val="0"/>
        <w:adjustRightInd w:val="0"/>
        <w:ind w:left="1080" w:hanging="1080"/>
        <w:rPr>
          <w:rFonts w:asciiTheme="minorHAnsi" w:eastAsia="DejaVuSans" w:hAnsiTheme="minorHAnsi" w:cstheme="minorHAnsi"/>
          <w:sz w:val="24"/>
          <w:szCs w:val="24"/>
        </w:rPr>
      </w:pPr>
    </w:p>
    <w:p w:rsidR="00C02D89" w:rsidRDefault="00C02D89" w:rsidP="00C02D89">
      <w:pPr>
        <w:pStyle w:val="ListParagraph"/>
        <w:autoSpaceDE w:val="0"/>
        <w:autoSpaceDN w:val="0"/>
        <w:adjustRightInd w:val="0"/>
        <w:ind w:left="1080" w:hanging="1080"/>
        <w:rPr>
          <w:rFonts w:asciiTheme="minorHAnsi" w:eastAsia="DejaVuSans" w:hAnsiTheme="minorHAnsi" w:cstheme="minorHAnsi"/>
          <w:sz w:val="24"/>
          <w:szCs w:val="24"/>
        </w:rPr>
      </w:pPr>
    </w:p>
    <w:p w:rsidR="00C02D89" w:rsidRPr="00145B9F" w:rsidRDefault="00C02D89" w:rsidP="00C02D89">
      <w:pPr>
        <w:rPr>
          <w:rFonts w:asciiTheme="majorHAnsi" w:eastAsia="DejaVu Sans" w:hAnsiTheme="majorHAnsi" w:cs="DejaVu Sans"/>
          <w:sz w:val="28"/>
          <w:szCs w:val="28"/>
        </w:rPr>
      </w:pPr>
      <w:r w:rsidRPr="00145B9F">
        <w:rPr>
          <w:rFonts w:asciiTheme="majorHAnsi" w:eastAsia="DejaVu Sans" w:hAnsiTheme="majorHAnsi" w:cs="DejaVu Sans"/>
          <w:b/>
          <w:color w:val="000009"/>
          <w:sz w:val="28"/>
          <w:szCs w:val="28"/>
          <w:u w:val="single" w:color="000009"/>
        </w:rPr>
        <w:t>Rules:</w:t>
      </w:r>
    </w:p>
    <w:p w:rsidR="00C02D89" w:rsidRPr="00145B9F" w:rsidRDefault="00C02D89" w:rsidP="00C02D89">
      <w:pPr>
        <w:spacing w:before="24"/>
        <w:ind w:left="122"/>
        <w:rPr>
          <w:rFonts w:asciiTheme="majorHAnsi" w:eastAsia="DejaVu Sans" w:hAnsiTheme="majorHAnsi" w:cs="DejaVu Sans"/>
          <w:sz w:val="24"/>
          <w:szCs w:val="24"/>
        </w:rPr>
      </w:pPr>
      <w:r w:rsidRPr="00145B9F">
        <w:rPr>
          <w:rFonts w:asciiTheme="majorHAnsi" w:eastAsia="DejaVu Sans" w:hAnsiTheme="majorHAnsi" w:cs="DejaVu Sans"/>
          <w:sz w:val="24"/>
          <w:szCs w:val="24"/>
        </w:rPr>
        <w:t xml:space="preserve">1.  </w:t>
      </w:r>
      <w:r w:rsidRPr="00145B9F">
        <w:rPr>
          <w:rFonts w:asciiTheme="majorHAnsi" w:eastAsia="DejaVu Sans" w:hAnsiTheme="majorHAnsi" w:cs="DejaVu Sans"/>
          <w:color w:val="FF0000"/>
          <w:sz w:val="24"/>
          <w:szCs w:val="24"/>
        </w:rPr>
        <w:t>Cheating will be punished by giving -2 * assignment mark.</w:t>
      </w:r>
    </w:p>
    <w:p w:rsidR="00C02D89" w:rsidRPr="00145B9F" w:rsidRDefault="00C02D89" w:rsidP="00C02D89">
      <w:pPr>
        <w:spacing w:before="50"/>
        <w:ind w:left="482" w:right="90" w:hanging="360"/>
        <w:rPr>
          <w:rFonts w:asciiTheme="majorHAnsi" w:eastAsia="DejaVu Sans" w:hAnsiTheme="majorHAnsi" w:cs="DejaVu Sans"/>
          <w:sz w:val="24"/>
          <w:szCs w:val="24"/>
        </w:rPr>
      </w:pPr>
      <w:r w:rsidRPr="00145B9F">
        <w:rPr>
          <w:rFonts w:asciiTheme="majorHAnsi" w:eastAsia="DejaVu Sans" w:hAnsiTheme="majorHAnsi" w:cs="DejaVu Sans"/>
          <w:sz w:val="24"/>
          <w:szCs w:val="24"/>
        </w:rPr>
        <w:t xml:space="preserve">2.  </w:t>
      </w:r>
      <w:r w:rsidRPr="00145B9F">
        <w:rPr>
          <w:rFonts w:asciiTheme="majorHAnsi" w:eastAsia="DejaVu Sans" w:hAnsiTheme="majorHAnsi" w:cs="DejaVu Sans"/>
          <w:color w:val="FF0000"/>
          <w:sz w:val="24"/>
          <w:szCs w:val="24"/>
        </w:rPr>
        <w:t>Cheating is submitting code or report taken from any source that you did not fully write yourself (from the net, from a book, from a colleague, etc.)</w:t>
      </w:r>
    </w:p>
    <w:p w:rsidR="00C02D89" w:rsidRPr="00145B9F" w:rsidRDefault="00C02D89" w:rsidP="00C02D89">
      <w:pPr>
        <w:spacing w:before="52"/>
        <w:ind w:left="482" w:right="408" w:hanging="360"/>
        <w:rPr>
          <w:rFonts w:asciiTheme="majorHAnsi" w:eastAsia="DejaVu Sans" w:hAnsiTheme="majorHAnsi" w:cs="DejaVu Sans"/>
          <w:sz w:val="24"/>
          <w:szCs w:val="24"/>
        </w:rPr>
      </w:pPr>
      <w:r w:rsidRPr="00145B9F">
        <w:rPr>
          <w:rFonts w:asciiTheme="majorHAnsi" w:eastAsia="DejaVu Sans" w:hAnsiTheme="majorHAnsi" w:cs="DejaVu Sans"/>
          <w:sz w:val="24"/>
          <w:szCs w:val="24"/>
        </w:rPr>
        <w:t xml:space="preserve">3.  </w:t>
      </w:r>
      <w:r w:rsidRPr="00145B9F">
        <w:rPr>
          <w:rFonts w:asciiTheme="majorHAnsi" w:eastAsia="DejaVu Sans" w:hAnsiTheme="majorHAnsi" w:cs="DejaVu Sans"/>
          <w:color w:val="FF0000"/>
          <w:sz w:val="24"/>
          <w:szCs w:val="24"/>
        </w:rPr>
        <w:t>Giving your code to others is also considered cheating both the giver and the taker.</w:t>
      </w:r>
    </w:p>
    <w:p w:rsidR="00C02D89" w:rsidRPr="00145B9F" w:rsidRDefault="00C02D89" w:rsidP="00C02D89">
      <w:pPr>
        <w:spacing w:before="50"/>
        <w:ind w:left="482" w:right="567" w:hanging="360"/>
        <w:rPr>
          <w:rFonts w:asciiTheme="majorHAnsi" w:eastAsia="DejaVu Sans" w:hAnsiTheme="majorHAnsi" w:cs="DejaVu Sans"/>
          <w:sz w:val="24"/>
          <w:szCs w:val="24"/>
        </w:rPr>
      </w:pPr>
      <w:r w:rsidRPr="00145B9F">
        <w:rPr>
          <w:rFonts w:asciiTheme="majorHAnsi" w:eastAsia="DejaVu Sans" w:hAnsiTheme="majorHAnsi" w:cs="DejaVu Sans"/>
          <w:sz w:val="24"/>
          <w:szCs w:val="24"/>
        </w:rPr>
        <w:t xml:space="preserve">4.  </w:t>
      </w:r>
      <w:r w:rsidRPr="00145B9F">
        <w:rPr>
          <w:rFonts w:asciiTheme="majorHAnsi" w:eastAsia="DejaVu Sans" w:hAnsiTheme="majorHAnsi" w:cs="DejaVu Sans"/>
          <w:color w:val="FF0000"/>
          <w:sz w:val="24"/>
          <w:szCs w:val="24"/>
        </w:rPr>
        <w:t>People are encouraged to help others fix their code but cannot give them their own code.</w:t>
      </w:r>
    </w:p>
    <w:p w:rsidR="00C02D89" w:rsidRPr="00145B9F" w:rsidRDefault="00C02D89" w:rsidP="00C02D89">
      <w:pPr>
        <w:spacing w:before="52"/>
        <w:ind w:left="482" w:right="417" w:hanging="360"/>
        <w:jc w:val="both"/>
        <w:rPr>
          <w:rFonts w:asciiTheme="majorHAnsi" w:eastAsia="DejaVu Sans" w:hAnsiTheme="majorHAnsi" w:cs="DejaVu Sans"/>
          <w:sz w:val="24"/>
          <w:szCs w:val="24"/>
        </w:rPr>
      </w:pPr>
      <w:r w:rsidRPr="00145B9F">
        <w:rPr>
          <w:rFonts w:asciiTheme="majorHAnsi" w:eastAsia="DejaVu Sans" w:hAnsiTheme="majorHAnsi" w:cs="DejaVu Sans"/>
          <w:sz w:val="24"/>
          <w:szCs w:val="24"/>
        </w:rPr>
        <w:t xml:space="preserve">5.  </w:t>
      </w:r>
      <w:r w:rsidRPr="00145B9F">
        <w:rPr>
          <w:rFonts w:asciiTheme="majorHAnsi" w:eastAsia="DejaVu Sans" w:hAnsiTheme="majorHAnsi" w:cs="DejaVu Sans"/>
          <w:color w:val="FF0000"/>
          <w:sz w:val="24"/>
          <w:szCs w:val="24"/>
        </w:rPr>
        <w:t>Do not say we solved it together and we understand it. You can write the algorithm on paper together but each group should implement it alone.</w:t>
      </w:r>
    </w:p>
    <w:p w:rsidR="000E2613" w:rsidRDefault="00C02D89" w:rsidP="000E2613">
      <w:pPr>
        <w:spacing w:before="50"/>
        <w:ind w:left="482" w:right="751" w:hanging="360"/>
        <w:rPr>
          <w:rFonts w:ascii="DejaVu Sans" w:eastAsia="DejaVu Sans" w:hAnsi="DejaVu Sans" w:cs="DejaVu Sans"/>
          <w:b/>
          <w:color w:val="000009"/>
          <w:sz w:val="26"/>
          <w:szCs w:val="26"/>
          <w:u w:val="single" w:color="000009"/>
        </w:rPr>
      </w:pPr>
      <w:r w:rsidRPr="00145B9F">
        <w:rPr>
          <w:rFonts w:asciiTheme="majorHAnsi" w:eastAsia="DejaVu Sans" w:hAnsiTheme="majorHAnsi" w:cs="DejaVu Sans"/>
          <w:sz w:val="24"/>
          <w:szCs w:val="24"/>
        </w:rPr>
        <w:t xml:space="preserve">6.  </w:t>
      </w:r>
      <w:r w:rsidRPr="00145B9F">
        <w:rPr>
          <w:rFonts w:asciiTheme="majorHAnsi" w:eastAsia="DejaVu Sans" w:hAnsiTheme="majorHAnsi" w:cs="DejaVu Sans"/>
          <w:color w:val="FF0000"/>
          <w:sz w:val="24"/>
          <w:szCs w:val="24"/>
        </w:rPr>
        <w:t>If you do not follow the delivery style (time and files names), y</w:t>
      </w:r>
      <w:r w:rsidR="000E2613">
        <w:rPr>
          <w:rFonts w:asciiTheme="majorHAnsi" w:eastAsia="DejaVu Sans" w:hAnsiTheme="majorHAnsi" w:cs="DejaVu Sans"/>
          <w:color w:val="FF0000"/>
          <w:sz w:val="24"/>
          <w:szCs w:val="24"/>
        </w:rPr>
        <w:t>our assignment will be reject</w:t>
      </w:r>
    </w:p>
    <w:sectPr w:rsidR="000E2613">
      <w:pgSz w:w="11900" w:h="16840"/>
      <w:pgMar w:top="136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EC8" w:rsidRDefault="00931EC8" w:rsidP="00186B3B">
      <w:r>
        <w:separator/>
      </w:r>
    </w:p>
  </w:endnote>
  <w:endnote w:type="continuationSeparator" w:id="0">
    <w:p w:rsidR="00931EC8" w:rsidRDefault="00931EC8" w:rsidP="00186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DejaVuSans">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847377"/>
      <w:docPartObj>
        <w:docPartGallery w:val="Page Numbers (Bottom of Page)"/>
        <w:docPartUnique/>
      </w:docPartObj>
    </w:sdtPr>
    <w:sdtEndPr>
      <w:rPr>
        <w:noProof/>
      </w:rPr>
    </w:sdtEndPr>
    <w:sdtContent>
      <w:p w:rsidR="003C5804" w:rsidRDefault="003C5804">
        <w:pPr>
          <w:pStyle w:val="Footer"/>
          <w:jc w:val="right"/>
        </w:pPr>
        <w:r>
          <w:fldChar w:fldCharType="begin"/>
        </w:r>
        <w:r>
          <w:instrText xml:space="preserve"> PAGE   \* MERGEFORMAT </w:instrText>
        </w:r>
        <w:r>
          <w:fldChar w:fldCharType="separate"/>
        </w:r>
        <w:r w:rsidR="002216A3">
          <w:rPr>
            <w:noProof/>
          </w:rPr>
          <w:t>1</w:t>
        </w:r>
        <w:r>
          <w:rPr>
            <w:noProof/>
          </w:rPr>
          <w:fldChar w:fldCharType="end"/>
        </w:r>
      </w:p>
    </w:sdtContent>
  </w:sdt>
  <w:p w:rsidR="003C5804" w:rsidRDefault="003C58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EC8" w:rsidRDefault="00931EC8" w:rsidP="00186B3B">
      <w:r>
        <w:separator/>
      </w:r>
    </w:p>
  </w:footnote>
  <w:footnote w:type="continuationSeparator" w:id="0">
    <w:p w:rsidR="00931EC8" w:rsidRDefault="00931EC8" w:rsidP="00186B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32E7D"/>
    <w:multiLevelType w:val="hybridMultilevel"/>
    <w:tmpl w:val="7C4E5278"/>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start w:val="1"/>
      <w:numFmt w:val="bullet"/>
      <w:lvlText w:val=""/>
      <w:lvlJc w:val="left"/>
      <w:pPr>
        <w:ind w:left="2606" w:hanging="360"/>
      </w:pPr>
      <w:rPr>
        <w:rFonts w:ascii="Wingdings" w:hAnsi="Wingdings" w:hint="default"/>
      </w:rPr>
    </w:lvl>
    <w:lvl w:ilvl="3" w:tplc="04090001">
      <w:start w:val="1"/>
      <w:numFmt w:val="bullet"/>
      <w:lvlText w:val=""/>
      <w:lvlJc w:val="left"/>
      <w:pPr>
        <w:ind w:left="3326" w:hanging="360"/>
      </w:pPr>
      <w:rPr>
        <w:rFonts w:ascii="Symbol" w:hAnsi="Symbol" w:hint="default"/>
      </w:rPr>
    </w:lvl>
    <w:lvl w:ilvl="4" w:tplc="04090003">
      <w:start w:val="1"/>
      <w:numFmt w:val="bullet"/>
      <w:lvlText w:val="o"/>
      <w:lvlJc w:val="left"/>
      <w:pPr>
        <w:ind w:left="4046" w:hanging="360"/>
      </w:pPr>
      <w:rPr>
        <w:rFonts w:ascii="Courier New" w:hAnsi="Courier New" w:cs="Courier New" w:hint="default"/>
      </w:rPr>
    </w:lvl>
    <w:lvl w:ilvl="5" w:tplc="04090005">
      <w:start w:val="1"/>
      <w:numFmt w:val="bullet"/>
      <w:lvlText w:val=""/>
      <w:lvlJc w:val="left"/>
      <w:pPr>
        <w:ind w:left="4766" w:hanging="360"/>
      </w:pPr>
      <w:rPr>
        <w:rFonts w:ascii="Wingdings" w:hAnsi="Wingdings" w:hint="default"/>
      </w:rPr>
    </w:lvl>
    <w:lvl w:ilvl="6" w:tplc="04090001">
      <w:start w:val="1"/>
      <w:numFmt w:val="bullet"/>
      <w:lvlText w:val=""/>
      <w:lvlJc w:val="left"/>
      <w:pPr>
        <w:ind w:left="5486" w:hanging="360"/>
      </w:pPr>
      <w:rPr>
        <w:rFonts w:ascii="Symbol" w:hAnsi="Symbol" w:hint="default"/>
      </w:rPr>
    </w:lvl>
    <w:lvl w:ilvl="7" w:tplc="04090003">
      <w:start w:val="1"/>
      <w:numFmt w:val="bullet"/>
      <w:lvlText w:val="o"/>
      <w:lvlJc w:val="left"/>
      <w:pPr>
        <w:ind w:left="6206" w:hanging="360"/>
      </w:pPr>
      <w:rPr>
        <w:rFonts w:ascii="Courier New" w:hAnsi="Courier New" w:cs="Courier New" w:hint="default"/>
      </w:rPr>
    </w:lvl>
    <w:lvl w:ilvl="8" w:tplc="04090005">
      <w:start w:val="1"/>
      <w:numFmt w:val="bullet"/>
      <w:lvlText w:val=""/>
      <w:lvlJc w:val="left"/>
      <w:pPr>
        <w:ind w:left="6926" w:hanging="360"/>
      </w:pPr>
      <w:rPr>
        <w:rFonts w:ascii="Wingdings" w:hAnsi="Wingdings" w:hint="default"/>
      </w:rPr>
    </w:lvl>
  </w:abstractNum>
  <w:abstractNum w:abstractNumId="1">
    <w:nsid w:val="137F24C1"/>
    <w:multiLevelType w:val="hybridMultilevel"/>
    <w:tmpl w:val="71BCBE96"/>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start w:val="1"/>
      <w:numFmt w:val="bullet"/>
      <w:lvlText w:val=""/>
      <w:lvlJc w:val="left"/>
      <w:pPr>
        <w:ind w:left="2606" w:hanging="360"/>
      </w:pPr>
      <w:rPr>
        <w:rFonts w:ascii="Wingdings" w:hAnsi="Wingdings" w:hint="default"/>
      </w:rPr>
    </w:lvl>
    <w:lvl w:ilvl="3" w:tplc="04090001">
      <w:start w:val="1"/>
      <w:numFmt w:val="bullet"/>
      <w:lvlText w:val=""/>
      <w:lvlJc w:val="left"/>
      <w:pPr>
        <w:ind w:left="3326" w:hanging="360"/>
      </w:pPr>
      <w:rPr>
        <w:rFonts w:ascii="Symbol" w:hAnsi="Symbol" w:hint="default"/>
      </w:rPr>
    </w:lvl>
    <w:lvl w:ilvl="4" w:tplc="04090003">
      <w:start w:val="1"/>
      <w:numFmt w:val="bullet"/>
      <w:lvlText w:val="o"/>
      <w:lvlJc w:val="left"/>
      <w:pPr>
        <w:ind w:left="4046" w:hanging="360"/>
      </w:pPr>
      <w:rPr>
        <w:rFonts w:ascii="Courier New" w:hAnsi="Courier New" w:cs="Courier New" w:hint="default"/>
      </w:rPr>
    </w:lvl>
    <w:lvl w:ilvl="5" w:tplc="04090005">
      <w:start w:val="1"/>
      <w:numFmt w:val="bullet"/>
      <w:lvlText w:val=""/>
      <w:lvlJc w:val="left"/>
      <w:pPr>
        <w:ind w:left="4766" w:hanging="360"/>
      </w:pPr>
      <w:rPr>
        <w:rFonts w:ascii="Wingdings" w:hAnsi="Wingdings" w:hint="default"/>
      </w:rPr>
    </w:lvl>
    <w:lvl w:ilvl="6" w:tplc="04090001">
      <w:start w:val="1"/>
      <w:numFmt w:val="bullet"/>
      <w:lvlText w:val=""/>
      <w:lvlJc w:val="left"/>
      <w:pPr>
        <w:ind w:left="5486" w:hanging="360"/>
      </w:pPr>
      <w:rPr>
        <w:rFonts w:ascii="Symbol" w:hAnsi="Symbol" w:hint="default"/>
      </w:rPr>
    </w:lvl>
    <w:lvl w:ilvl="7" w:tplc="04090003">
      <w:start w:val="1"/>
      <w:numFmt w:val="bullet"/>
      <w:lvlText w:val="o"/>
      <w:lvlJc w:val="left"/>
      <w:pPr>
        <w:ind w:left="6206" w:hanging="360"/>
      </w:pPr>
      <w:rPr>
        <w:rFonts w:ascii="Courier New" w:hAnsi="Courier New" w:cs="Courier New" w:hint="default"/>
      </w:rPr>
    </w:lvl>
    <w:lvl w:ilvl="8" w:tplc="04090005">
      <w:start w:val="1"/>
      <w:numFmt w:val="bullet"/>
      <w:lvlText w:val=""/>
      <w:lvlJc w:val="left"/>
      <w:pPr>
        <w:ind w:left="6926" w:hanging="360"/>
      </w:pPr>
      <w:rPr>
        <w:rFonts w:ascii="Wingdings" w:hAnsi="Wingdings" w:hint="default"/>
      </w:rPr>
    </w:lvl>
  </w:abstractNum>
  <w:abstractNum w:abstractNumId="2">
    <w:nsid w:val="1E333376"/>
    <w:multiLevelType w:val="hybridMultilevel"/>
    <w:tmpl w:val="E4040F14"/>
    <w:lvl w:ilvl="0" w:tplc="FF8082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0544B"/>
    <w:multiLevelType w:val="hybridMultilevel"/>
    <w:tmpl w:val="29249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31186"/>
    <w:multiLevelType w:val="hybridMultilevel"/>
    <w:tmpl w:val="080C22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CA7A83"/>
    <w:multiLevelType w:val="hybridMultilevel"/>
    <w:tmpl w:val="88964A0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start w:val="1"/>
      <w:numFmt w:val="bullet"/>
      <w:lvlText w:val=""/>
      <w:lvlJc w:val="left"/>
      <w:pPr>
        <w:ind w:left="2606" w:hanging="360"/>
      </w:pPr>
      <w:rPr>
        <w:rFonts w:ascii="Wingdings" w:hAnsi="Wingdings" w:hint="default"/>
      </w:rPr>
    </w:lvl>
    <w:lvl w:ilvl="3" w:tplc="04090001">
      <w:start w:val="1"/>
      <w:numFmt w:val="bullet"/>
      <w:lvlText w:val=""/>
      <w:lvlJc w:val="left"/>
      <w:pPr>
        <w:ind w:left="3326" w:hanging="360"/>
      </w:pPr>
      <w:rPr>
        <w:rFonts w:ascii="Symbol" w:hAnsi="Symbol" w:hint="default"/>
      </w:rPr>
    </w:lvl>
    <w:lvl w:ilvl="4" w:tplc="04090003">
      <w:start w:val="1"/>
      <w:numFmt w:val="bullet"/>
      <w:lvlText w:val="o"/>
      <w:lvlJc w:val="left"/>
      <w:pPr>
        <w:ind w:left="4046" w:hanging="360"/>
      </w:pPr>
      <w:rPr>
        <w:rFonts w:ascii="Courier New" w:hAnsi="Courier New" w:cs="Courier New" w:hint="default"/>
      </w:rPr>
    </w:lvl>
    <w:lvl w:ilvl="5" w:tplc="04090005">
      <w:start w:val="1"/>
      <w:numFmt w:val="bullet"/>
      <w:lvlText w:val=""/>
      <w:lvlJc w:val="left"/>
      <w:pPr>
        <w:ind w:left="4766" w:hanging="360"/>
      </w:pPr>
      <w:rPr>
        <w:rFonts w:ascii="Wingdings" w:hAnsi="Wingdings" w:hint="default"/>
      </w:rPr>
    </w:lvl>
    <w:lvl w:ilvl="6" w:tplc="04090001">
      <w:start w:val="1"/>
      <w:numFmt w:val="bullet"/>
      <w:lvlText w:val=""/>
      <w:lvlJc w:val="left"/>
      <w:pPr>
        <w:ind w:left="5486" w:hanging="360"/>
      </w:pPr>
      <w:rPr>
        <w:rFonts w:ascii="Symbol" w:hAnsi="Symbol" w:hint="default"/>
      </w:rPr>
    </w:lvl>
    <w:lvl w:ilvl="7" w:tplc="04090003">
      <w:start w:val="1"/>
      <w:numFmt w:val="bullet"/>
      <w:lvlText w:val="o"/>
      <w:lvlJc w:val="left"/>
      <w:pPr>
        <w:ind w:left="6206" w:hanging="360"/>
      </w:pPr>
      <w:rPr>
        <w:rFonts w:ascii="Courier New" w:hAnsi="Courier New" w:cs="Courier New" w:hint="default"/>
      </w:rPr>
    </w:lvl>
    <w:lvl w:ilvl="8" w:tplc="04090005">
      <w:start w:val="1"/>
      <w:numFmt w:val="bullet"/>
      <w:lvlText w:val=""/>
      <w:lvlJc w:val="left"/>
      <w:pPr>
        <w:ind w:left="6926" w:hanging="360"/>
      </w:pPr>
      <w:rPr>
        <w:rFonts w:ascii="Wingdings" w:hAnsi="Wingdings" w:hint="default"/>
      </w:rPr>
    </w:lvl>
  </w:abstractNum>
  <w:abstractNum w:abstractNumId="6">
    <w:nsid w:val="553B6F6E"/>
    <w:multiLevelType w:val="multilevel"/>
    <w:tmpl w:val="49F0CA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6160783F"/>
    <w:multiLevelType w:val="hybridMultilevel"/>
    <w:tmpl w:val="9BB6F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ED4BEB"/>
    <w:multiLevelType w:val="hybridMultilevel"/>
    <w:tmpl w:val="4F98F060"/>
    <w:lvl w:ilvl="0" w:tplc="B032F5DA">
      <w:start w:val="1"/>
      <w:numFmt w:val="decimal"/>
      <w:lvlText w:val="%1-"/>
      <w:lvlJc w:val="left"/>
      <w:pPr>
        <w:ind w:left="806" w:hanging="360"/>
      </w:pPr>
    </w:lvl>
    <w:lvl w:ilvl="1" w:tplc="04090019">
      <w:start w:val="1"/>
      <w:numFmt w:val="lowerLetter"/>
      <w:lvlText w:val="%2."/>
      <w:lvlJc w:val="left"/>
      <w:pPr>
        <w:ind w:left="1526" w:hanging="360"/>
      </w:pPr>
    </w:lvl>
    <w:lvl w:ilvl="2" w:tplc="0409001B">
      <w:start w:val="1"/>
      <w:numFmt w:val="lowerRoman"/>
      <w:lvlText w:val="%3."/>
      <w:lvlJc w:val="right"/>
      <w:pPr>
        <w:ind w:left="2246" w:hanging="180"/>
      </w:pPr>
    </w:lvl>
    <w:lvl w:ilvl="3" w:tplc="0409000F">
      <w:start w:val="1"/>
      <w:numFmt w:val="decimal"/>
      <w:lvlText w:val="%4."/>
      <w:lvlJc w:val="left"/>
      <w:pPr>
        <w:ind w:left="2966" w:hanging="360"/>
      </w:pPr>
    </w:lvl>
    <w:lvl w:ilvl="4" w:tplc="04090019">
      <w:start w:val="1"/>
      <w:numFmt w:val="lowerLetter"/>
      <w:lvlText w:val="%5."/>
      <w:lvlJc w:val="left"/>
      <w:pPr>
        <w:ind w:left="3686" w:hanging="360"/>
      </w:pPr>
    </w:lvl>
    <w:lvl w:ilvl="5" w:tplc="0409001B">
      <w:start w:val="1"/>
      <w:numFmt w:val="lowerRoman"/>
      <w:lvlText w:val="%6."/>
      <w:lvlJc w:val="right"/>
      <w:pPr>
        <w:ind w:left="4406" w:hanging="180"/>
      </w:pPr>
    </w:lvl>
    <w:lvl w:ilvl="6" w:tplc="0409000F">
      <w:start w:val="1"/>
      <w:numFmt w:val="decimal"/>
      <w:lvlText w:val="%7."/>
      <w:lvlJc w:val="left"/>
      <w:pPr>
        <w:ind w:left="5126" w:hanging="360"/>
      </w:pPr>
    </w:lvl>
    <w:lvl w:ilvl="7" w:tplc="04090019">
      <w:start w:val="1"/>
      <w:numFmt w:val="lowerLetter"/>
      <w:lvlText w:val="%8."/>
      <w:lvlJc w:val="left"/>
      <w:pPr>
        <w:ind w:left="5846" w:hanging="360"/>
      </w:pPr>
    </w:lvl>
    <w:lvl w:ilvl="8" w:tplc="0409001B">
      <w:start w:val="1"/>
      <w:numFmt w:val="lowerRoman"/>
      <w:lvlText w:val="%9."/>
      <w:lvlJc w:val="right"/>
      <w:pPr>
        <w:ind w:left="6566" w:hanging="180"/>
      </w:pPr>
    </w:lvl>
  </w:abstractNum>
  <w:abstractNum w:abstractNumId="9">
    <w:nsid w:val="7848388F"/>
    <w:multiLevelType w:val="hybridMultilevel"/>
    <w:tmpl w:val="F542895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6E7212"/>
    <w:multiLevelType w:val="hybridMultilevel"/>
    <w:tmpl w:val="EFECF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3F3F21"/>
    <w:multiLevelType w:val="hybridMultilevel"/>
    <w:tmpl w:val="4C524F4A"/>
    <w:lvl w:ilvl="0" w:tplc="16425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DB022D0"/>
    <w:multiLevelType w:val="hybridMultilevel"/>
    <w:tmpl w:val="8222D420"/>
    <w:lvl w:ilvl="0" w:tplc="EF7299B0">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EEE5147"/>
    <w:multiLevelType w:val="hybridMultilevel"/>
    <w:tmpl w:val="F1DE7190"/>
    <w:lvl w:ilvl="0" w:tplc="0409000F">
      <w:start w:val="1"/>
      <w:numFmt w:val="decimal"/>
      <w:lvlText w:val="%1."/>
      <w:lvlJc w:val="left"/>
      <w:pPr>
        <w:ind w:left="720" w:hanging="360"/>
      </w:pPr>
      <w:rPr>
        <w:rFonts w:hint="default"/>
      </w:rPr>
    </w:lvl>
    <w:lvl w:ilvl="1" w:tplc="10FAC4D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3"/>
  </w:num>
  <w:num w:numId="4">
    <w:abstractNumId w:val="10"/>
  </w:num>
  <w:num w:numId="5">
    <w:abstractNumId w:val="9"/>
  </w:num>
  <w:num w:numId="6">
    <w:abstractNumId w:val="12"/>
  </w:num>
  <w:num w:numId="7">
    <w:abstractNumId w:val="4"/>
  </w:num>
  <w:num w:numId="8">
    <w:abstractNumId w:val="11"/>
  </w:num>
  <w:num w:numId="9">
    <w:abstractNumId w:val="3"/>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453B"/>
    <w:rsid w:val="0001404E"/>
    <w:rsid w:val="00014B04"/>
    <w:rsid w:val="00074B10"/>
    <w:rsid w:val="00091A58"/>
    <w:rsid w:val="000D36C7"/>
    <w:rsid w:val="000E2613"/>
    <w:rsid w:val="00120DB0"/>
    <w:rsid w:val="0013152F"/>
    <w:rsid w:val="00132F9F"/>
    <w:rsid w:val="00135EB9"/>
    <w:rsid w:val="00145B9F"/>
    <w:rsid w:val="00186B3B"/>
    <w:rsid w:val="001B3D32"/>
    <w:rsid w:val="001F4F28"/>
    <w:rsid w:val="002216A3"/>
    <w:rsid w:val="0022692D"/>
    <w:rsid w:val="002F72A7"/>
    <w:rsid w:val="00314909"/>
    <w:rsid w:val="00337976"/>
    <w:rsid w:val="003628A7"/>
    <w:rsid w:val="00391905"/>
    <w:rsid w:val="003C5804"/>
    <w:rsid w:val="003F183F"/>
    <w:rsid w:val="0042499C"/>
    <w:rsid w:val="004E34A5"/>
    <w:rsid w:val="004F1F8B"/>
    <w:rsid w:val="005264AC"/>
    <w:rsid w:val="005371AA"/>
    <w:rsid w:val="005A742F"/>
    <w:rsid w:val="005C334A"/>
    <w:rsid w:val="006067E3"/>
    <w:rsid w:val="006562BC"/>
    <w:rsid w:val="006650F9"/>
    <w:rsid w:val="0069515A"/>
    <w:rsid w:val="00732565"/>
    <w:rsid w:val="00766D30"/>
    <w:rsid w:val="00785E45"/>
    <w:rsid w:val="007B5CC1"/>
    <w:rsid w:val="00811967"/>
    <w:rsid w:val="008162F5"/>
    <w:rsid w:val="00890969"/>
    <w:rsid w:val="0089649B"/>
    <w:rsid w:val="008A34BD"/>
    <w:rsid w:val="008B4E68"/>
    <w:rsid w:val="00931EC8"/>
    <w:rsid w:val="009327D3"/>
    <w:rsid w:val="0097691C"/>
    <w:rsid w:val="009F7E01"/>
    <w:rsid w:val="00A14AD9"/>
    <w:rsid w:val="00A27695"/>
    <w:rsid w:val="00AC47A8"/>
    <w:rsid w:val="00B673D1"/>
    <w:rsid w:val="00BD25D9"/>
    <w:rsid w:val="00BE5DFC"/>
    <w:rsid w:val="00C02D89"/>
    <w:rsid w:val="00C536A9"/>
    <w:rsid w:val="00C62ADF"/>
    <w:rsid w:val="00CF011C"/>
    <w:rsid w:val="00CF396F"/>
    <w:rsid w:val="00D177BC"/>
    <w:rsid w:val="00D21502"/>
    <w:rsid w:val="00D21F33"/>
    <w:rsid w:val="00D45A7F"/>
    <w:rsid w:val="00D82FD7"/>
    <w:rsid w:val="00DB677D"/>
    <w:rsid w:val="00DD453B"/>
    <w:rsid w:val="00E16D4B"/>
    <w:rsid w:val="00E27C90"/>
    <w:rsid w:val="00E56900"/>
    <w:rsid w:val="00E83920"/>
    <w:rsid w:val="00E84310"/>
    <w:rsid w:val="00E92D7D"/>
    <w:rsid w:val="00EB7308"/>
    <w:rsid w:val="00F33FF2"/>
    <w:rsid w:val="00F82F29"/>
    <w:rsid w:val="00FB34EA"/>
    <w:rsid w:val="00FD021E"/>
    <w:rsid w:val="00FE7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186B3B"/>
    <w:pPr>
      <w:tabs>
        <w:tab w:val="center" w:pos="4680"/>
        <w:tab w:val="right" w:pos="9360"/>
      </w:tabs>
    </w:pPr>
  </w:style>
  <w:style w:type="character" w:customStyle="1" w:styleId="HeaderChar">
    <w:name w:val="Header Char"/>
    <w:basedOn w:val="DefaultParagraphFont"/>
    <w:link w:val="Header"/>
    <w:uiPriority w:val="99"/>
    <w:rsid w:val="00186B3B"/>
  </w:style>
  <w:style w:type="paragraph" w:styleId="Footer">
    <w:name w:val="footer"/>
    <w:basedOn w:val="Normal"/>
    <w:link w:val="FooterChar"/>
    <w:uiPriority w:val="99"/>
    <w:unhideWhenUsed/>
    <w:rsid w:val="00186B3B"/>
    <w:pPr>
      <w:tabs>
        <w:tab w:val="center" w:pos="4680"/>
        <w:tab w:val="right" w:pos="9360"/>
      </w:tabs>
    </w:pPr>
  </w:style>
  <w:style w:type="character" w:customStyle="1" w:styleId="FooterChar">
    <w:name w:val="Footer Char"/>
    <w:basedOn w:val="DefaultParagraphFont"/>
    <w:link w:val="Footer"/>
    <w:uiPriority w:val="99"/>
    <w:rsid w:val="00186B3B"/>
  </w:style>
  <w:style w:type="paragraph" w:styleId="NormalWeb">
    <w:name w:val="Normal (Web)"/>
    <w:basedOn w:val="Normal"/>
    <w:uiPriority w:val="99"/>
    <w:semiHidden/>
    <w:unhideWhenUsed/>
    <w:rsid w:val="00DB677D"/>
    <w:pPr>
      <w:spacing w:before="100" w:beforeAutospacing="1" w:after="100" w:afterAutospacing="1"/>
    </w:pPr>
    <w:rPr>
      <w:sz w:val="24"/>
      <w:szCs w:val="24"/>
    </w:rPr>
  </w:style>
  <w:style w:type="paragraph" w:customStyle="1" w:styleId="Default">
    <w:name w:val="Default"/>
    <w:rsid w:val="00DB677D"/>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2692D"/>
    <w:rPr>
      <w:rFonts w:ascii="Tahoma" w:hAnsi="Tahoma" w:cs="Tahoma"/>
      <w:sz w:val="16"/>
      <w:szCs w:val="16"/>
    </w:rPr>
  </w:style>
  <w:style w:type="character" w:customStyle="1" w:styleId="BalloonTextChar">
    <w:name w:val="Balloon Text Char"/>
    <w:basedOn w:val="DefaultParagraphFont"/>
    <w:link w:val="BalloonText"/>
    <w:uiPriority w:val="99"/>
    <w:semiHidden/>
    <w:rsid w:val="0022692D"/>
    <w:rPr>
      <w:rFonts w:ascii="Tahoma" w:hAnsi="Tahoma" w:cs="Tahoma"/>
      <w:sz w:val="16"/>
      <w:szCs w:val="16"/>
    </w:rPr>
  </w:style>
  <w:style w:type="paragraph" w:styleId="ListParagraph">
    <w:name w:val="List Paragraph"/>
    <w:basedOn w:val="Normal"/>
    <w:uiPriority w:val="34"/>
    <w:qFormat/>
    <w:rsid w:val="000D36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186B3B"/>
    <w:pPr>
      <w:tabs>
        <w:tab w:val="center" w:pos="4680"/>
        <w:tab w:val="right" w:pos="9360"/>
      </w:tabs>
    </w:pPr>
  </w:style>
  <w:style w:type="character" w:customStyle="1" w:styleId="HeaderChar">
    <w:name w:val="Header Char"/>
    <w:basedOn w:val="DefaultParagraphFont"/>
    <w:link w:val="Header"/>
    <w:uiPriority w:val="99"/>
    <w:rsid w:val="00186B3B"/>
  </w:style>
  <w:style w:type="paragraph" w:styleId="Footer">
    <w:name w:val="footer"/>
    <w:basedOn w:val="Normal"/>
    <w:link w:val="FooterChar"/>
    <w:uiPriority w:val="99"/>
    <w:unhideWhenUsed/>
    <w:rsid w:val="00186B3B"/>
    <w:pPr>
      <w:tabs>
        <w:tab w:val="center" w:pos="4680"/>
        <w:tab w:val="right" w:pos="9360"/>
      </w:tabs>
    </w:pPr>
  </w:style>
  <w:style w:type="character" w:customStyle="1" w:styleId="FooterChar">
    <w:name w:val="Footer Char"/>
    <w:basedOn w:val="DefaultParagraphFont"/>
    <w:link w:val="Footer"/>
    <w:uiPriority w:val="99"/>
    <w:rsid w:val="00186B3B"/>
  </w:style>
  <w:style w:type="paragraph" w:styleId="NormalWeb">
    <w:name w:val="Normal (Web)"/>
    <w:basedOn w:val="Normal"/>
    <w:uiPriority w:val="99"/>
    <w:semiHidden/>
    <w:unhideWhenUsed/>
    <w:rsid w:val="00DB677D"/>
    <w:pPr>
      <w:spacing w:before="100" w:beforeAutospacing="1" w:after="100" w:afterAutospacing="1"/>
    </w:pPr>
    <w:rPr>
      <w:sz w:val="24"/>
      <w:szCs w:val="24"/>
    </w:rPr>
  </w:style>
  <w:style w:type="paragraph" w:customStyle="1" w:styleId="Default">
    <w:name w:val="Default"/>
    <w:rsid w:val="00DB677D"/>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2692D"/>
    <w:rPr>
      <w:rFonts w:ascii="Tahoma" w:hAnsi="Tahoma" w:cs="Tahoma"/>
      <w:sz w:val="16"/>
      <w:szCs w:val="16"/>
    </w:rPr>
  </w:style>
  <w:style w:type="character" w:customStyle="1" w:styleId="BalloonTextChar">
    <w:name w:val="Balloon Text Char"/>
    <w:basedOn w:val="DefaultParagraphFont"/>
    <w:link w:val="BalloonText"/>
    <w:uiPriority w:val="99"/>
    <w:semiHidden/>
    <w:rsid w:val="0022692D"/>
    <w:rPr>
      <w:rFonts w:ascii="Tahoma" w:hAnsi="Tahoma" w:cs="Tahoma"/>
      <w:sz w:val="16"/>
      <w:szCs w:val="16"/>
    </w:rPr>
  </w:style>
  <w:style w:type="paragraph" w:styleId="ListParagraph">
    <w:name w:val="List Paragraph"/>
    <w:basedOn w:val="Normal"/>
    <w:uiPriority w:val="34"/>
    <w:qFormat/>
    <w:rsid w:val="000D3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06716">
      <w:bodyDiv w:val="1"/>
      <w:marLeft w:val="0"/>
      <w:marRight w:val="0"/>
      <w:marTop w:val="0"/>
      <w:marBottom w:val="0"/>
      <w:divBdr>
        <w:top w:val="none" w:sz="0" w:space="0" w:color="auto"/>
        <w:left w:val="none" w:sz="0" w:space="0" w:color="auto"/>
        <w:bottom w:val="none" w:sz="0" w:space="0" w:color="auto"/>
        <w:right w:val="none" w:sz="0" w:space="0" w:color="auto"/>
      </w:divBdr>
    </w:div>
    <w:div w:id="411005133">
      <w:bodyDiv w:val="1"/>
      <w:marLeft w:val="0"/>
      <w:marRight w:val="0"/>
      <w:marTop w:val="0"/>
      <w:marBottom w:val="0"/>
      <w:divBdr>
        <w:top w:val="none" w:sz="0" w:space="0" w:color="auto"/>
        <w:left w:val="none" w:sz="0" w:space="0" w:color="auto"/>
        <w:bottom w:val="none" w:sz="0" w:space="0" w:color="auto"/>
        <w:right w:val="none" w:sz="0" w:space="0" w:color="auto"/>
      </w:divBdr>
    </w:div>
    <w:div w:id="750859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01.sil.org/linguistics/wordlists/english/"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5C173-2A64-473B-9F93-698E75AA7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Ali</dc:creator>
  <cp:lastModifiedBy>EisDell1</cp:lastModifiedBy>
  <cp:revision>6</cp:revision>
  <dcterms:created xsi:type="dcterms:W3CDTF">2019-03-01T11:26:00Z</dcterms:created>
  <dcterms:modified xsi:type="dcterms:W3CDTF">2019-03-09T07:04:00Z</dcterms:modified>
</cp:coreProperties>
</file>